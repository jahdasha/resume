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45422" w14:textId="77777777" w:rsidR="000C5FC3" w:rsidRPr="00FF516A" w:rsidRDefault="000C5FC3" w:rsidP="00CB7CEB">
      <w:pPr>
        <w:jc w:val="center"/>
        <w:rPr>
          <w:rFonts w:ascii="Times New Roman" w:hAnsi="Times New Roman" w:cs="Times New Roman"/>
          <w:sz w:val="32"/>
          <w:szCs w:val="32"/>
        </w:rPr>
      </w:pPr>
      <w:r w:rsidRPr="00FF516A">
        <w:rPr>
          <w:rFonts w:ascii="Times New Roman" w:hAnsi="Times New Roman" w:cs="Times New Roman"/>
          <w:b/>
          <w:bCs/>
          <w:sz w:val="32"/>
          <w:szCs w:val="32"/>
        </w:rPr>
        <w:t>Jahdasha Flagg</w:t>
      </w:r>
    </w:p>
    <w:p w14:paraId="7C1C80E7" w14:textId="77777777" w:rsidR="000C5FC3" w:rsidRPr="00FF516A" w:rsidRDefault="003E408E" w:rsidP="000C5FC3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6" w:history="1">
        <w:r w:rsidR="000C5FC3" w:rsidRPr="00FF516A">
          <w:rPr>
            <w:rStyle w:val="Hyperlink"/>
            <w:rFonts w:ascii="Times New Roman" w:hAnsi="Times New Roman" w:cs="Times New Roman"/>
            <w:sz w:val="20"/>
            <w:szCs w:val="20"/>
          </w:rPr>
          <w:t>jahdasha.flagg@gmail.com</w:t>
        </w:r>
      </w:hyperlink>
      <w:r w:rsidR="000C5FC3" w:rsidRPr="00FF516A">
        <w:rPr>
          <w:rFonts w:ascii="Times New Roman" w:hAnsi="Times New Roman" w:cs="Times New Roman"/>
          <w:sz w:val="20"/>
          <w:szCs w:val="20"/>
        </w:rPr>
        <w:tab/>
        <w:t>973.380.9638</w:t>
      </w:r>
    </w:p>
    <w:p w14:paraId="6C8A1520" w14:textId="77777777" w:rsidR="000C5FC3" w:rsidRDefault="003E408E" w:rsidP="00CB7CEB">
      <w:pPr>
        <w:jc w:val="center"/>
        <w:rPr>
          <w:rStyle w:val="Hyperlink"/>
          <w:rFonts w:ascii="Times New Roman" w:hAnsi="Times New Roman" w:cs="Times New Roman"/>
          <w:sz w:val="20"/>
          <w:szCs w:val="20"/>
        </w:rPr>
      </w:pPr>
      <w:hyperlink r:id="rId7" w:history="1">
        <w:r w:rsidR="000C5FC3" w:rsidRPr="00FF516A">
          <w:rPr>
            <w:rStyle w:val="Hyperlink"/>
            <w:rFonts w:ascii="Times New Roman" w:hAnsi="Times New Roman" w:cs="Times New Roman"/>
            <w:sz w:val="20"/>
            <w:szCs w:val="20"/>
          </w:rPr>
          <w:t>http://www.jahdashaflagg.com</w:t>
        </w:r>
      </w:hyperlink>
      <w:r w:rsidR="00CB7CEB" w:rsidRPr="00FF516A">
        <w:rPr>
          <w:rFonts w:ascii="Times New Roman" w:hAnsi="Times New Roman" w:cs="Times New Roman"/>
          <w:sz w:val="20"/>
          <w:szCs w:val="20"/>
        </w:rPr>
        <w:tab/>
      </w:r>
      <w:hyperlink r:id="rId8" w:history="1">
        <w:r w:rsidR="000C5FC3" w:rsidRPr="00FF516A">
          <w:rPr>
            <w:rStyle w:val="Hyperlink"/>
            <w:rFonts w:ascii="Times New Roman" w:hAnsi="Times New Roman" w:cs="Times New Roman"/>
            <w:sz w:val="20"/>
            <w:szCs w:val="20"/>
          </w:rPr>
          <w:t>https://www.github.com/jahdashaflagg</w:t>
        </w:r>
      </w:hyperlink>
      <w:r w:rsidR="00CB7CEB" w:rsidRPr="00FF516A">
        <w:rPr>
          <w:rFonts w:ascii="Times New Roman" w:hAnsi="Times New Roman" w:cs="Times New Roman"/>
          <w:sz w:val="20"/>
          <w:szCs w:val="20"/>
        </w:rPr>
        <w:tab/>
      </w:r>
      <w:hyperlink r:id="rId9" w:history="1">
        <w:r w:rsidR="00CB7CEB" w:rsidRPr="00FF516A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https://www.linkedin.com/in/jahdashaflagg</w:t>
        </w:r>
      </w:hyperlink>
    </w:p>
    <w:p w14:paraId="47424B0F" w14:textId="77777777" w:rsidR="003E408E" w:rsidRDefault="003E408E" w:rsidP="003E408E">
      <w:pPr>
        <w:rPr>
          <w:rStyle w:val="Hyperlink"/>
          <w:rFonts w:ascii="Times New Roman" w:hAnsi="Times New Roman" w:cs="Times New Roman"/>
          <w:sz w:val="20"/>
          <w:szCs w:val="20"/>
        </w:rPr>
      </w:pPr>
    </w:p>
    <w:p w14:paraId="55466061" w14:textId="10292D2C" w:rsidR="003E408E" w:rsidRPr="00FF516A" w:rsidRDefault="003E408E" w:rsidP="003E408E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69AF2" wp14:editId="12A3C23A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58293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6pt" to="459pt,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" strokeweight="2pt">
                <v:shadow on="t" opacity="24903f" mv:blur="40000f" origin=",.5" offset="0,20000emu"/>
              </v:line>
            </w:pict>
          </mc:Fallback>
        </mc:AlternateContent>
      </w:r>
      <w:bookmarkEnd w:id="0"/>
    </w:p>
    <w:p w14:paraId="2FAADA52" w14:textId="77777777" w:rsidR="00741DE8" w:rsidRDefault="00741DE8" w:rsidP="0019729D">
      <w:pPr>
        <w:rPr>
          <w:rFonts w:ascii="Times New Roman" w:hAnsi="Times New Roman" w:cs="Times New Roman"/>
          <w:sz w:val="20"/>
          <w:szCs w:val="20"/>
        </w:rPr>
      </w:pPr>
    </w:p>
    <w:p w14:paraId="48864059" w14:textId="33ACA602" w:rsidR="00741DE8" w:rsidRDefault="005E2686" w:rsidP="00741DE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Highly motivated front-end web developer able to build intricate and polished websites with responsive interfaces. </w:t>
      </w:r>
    </w:p>
    <w:p w14:paraId="0169723F" w14:textId="674A6F2D" w:rsidR="005E2686" w:rsidRDefault="0019729D" w:rsidP="0019729D">
      <w:pPr>
        <w:tabs>
          <w:tab w:val="left" w:pos="38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58FD2A1C" w14:textId="4917FC4C" w:rsidR="005E2686" w:rsidRDefault="005E2686" w:rsidP="00741DE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Quick and passionate learner </w:t>
      </w:r>
      <w:r w:rsidR="0019729D">
        <w:rPr>
          <w:rFonts w:ascii="Times New Roman" w:hAnsi="Times New Roman" w:cs="Times New Roman"/>
          <w:sz w:val="20"/>
          <w:szCs w:val="20"/>
        </w:rPr>
        <w:t xml:space="preserve">adroit in a variety of scripting languages and multimedia Web tools. </w:t>
      </w:r>
      <w:r w:rsidR="0019729D" w:rsidRPr="00AF4183">
        <w:rPr>
          <w:rFonts w:ascii="Times New Roman" w:hAnsi="Times New Roman" w:cs="Times New Roman"/>
          <w:sz w:val="20"/>
          <w:szCs w:val="20"/>
        </w:rPr>
        <w:t>Proficient in JavaScript, HTML, CSS, APIs, AJAX, jQuery, Bootstrap and</w:t>
      </w:r>
      <w:r w:rsidR="0019729D">
        <w:rPr>
          <w:rFonts w:ascii="Times New Roman" w:hAnsi="Times New Roman" w:cs="Times New Roman"/>
          <w:sz w:val="20"/>
          <w:szCs w:val="20"/>
        </w:rPr>
        <w:t xml:space="preserve"> a host of JavaScript libraries.</w:t>
      </w:r>
    </w:p>
    <w:p w14:paraId="411494C6" w14:textId="77777777" w:rsidR="002034DD" w:rsidRDefault="002034DD" w:rsidP="00741DE8">
      <w:pPr>
        <w:rPr>
          <w:rFonts w:ascii="Times New Roman" w:hAnsi="Times New Roman" w:cs="Times New Roman"/>
          <w:sz w:val="20"/>
          <w:szCs w:val="20"/>
        </w:rPr>
      </w:pPr>
    </w:p>
    <w:p w14:paraId="76FD1F86" w14:textId="6C489AA1" w:rsidR="00E3756A" w:rsidRPr="00E3756A" w:rsidRDefault="00E3756A" w:rsidP="00741DE8">
      <w:pPr>
        <w:rPr>
          <w:rFonts w:ascii="Times New Roman" w:hAnsi="Times New Roman" w:cs="Times New Roman"/>
          <w:b/>
          <w:sz w:val="20"/>
          <w:szCs w:val="20"/>
        </w:rPr>
      </w:pPr>
      <w:r w:rsidRPr="00E3756A">
        <w:rPr>
          <w:rFonts w:ascii="Times New Roman" w:hAnsi="Times New Roman" w:cs="Times New Roman"/>
          <w:b/>
          <w:sz w:val="20"/>
          <w:szCs w:val="20"/>
        </w:rPr>
        <w:t>TECHNICAL EXPERIENCE:</w:t>
      </w:r>
    </w:p>
    <w:p w14:paraId="65403450" w14:textId="77777777" w:rsidR="00E3756A" w:rsidRDefault="00E3756A" w:rsidP="002034DD">
      <w:pPr>
        <w:rPr>
          <w:rFonts w:ascii="Times New Roman" w:hAnsi="Times New Roman" w:cs="Times New Roman"/>
          <w:b/>
          <w:sz w:val="20"/>
          <w:szCs w:val="20"/>
        </w:rPr>
      </w:pPr>
    </w:p>
    <w:p w14:paraId="598212E8" w14:textId="4E31BD83" w:rsidR="002034DD" w:rsidRDefault="00E3756A" w:rsidP="002034DD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Skills</w:t>
      </w:r>
    </w:p>
    <w:p w14:paraId="2EA2BBCB" w14:textId="0C91E424" w:rsidR="002034DD" w:rsidRPr="002034DD" w:rsidRDefault="002034DD" w:rsidP="002034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HTML5, CSS3, JavaScript, jQuery, Bootstrap, Materialize, Media Queries, APIs, JSON</w:t>
      </w:r>
      <w:r w:rsidR="00542444">
        <w:rPr>
          <w:rFonts w:ascii="Times New Roman" w:hAnsi="Times New Roman" w:cs="Times New Roman"/>
          <w:sz w:val="20"/>
          <w:szCs w:val="20"/>
        </w:rPr>
        <w:t xml:space="preserve">, REST, AJAX, Node.js, React.js, Express, Handlebars, Firebase, MySQL, </w:t>
      </w:r>
      <w:r w:rsidR="00542444" w:rsidRPr="002034DD">
        <w:rPr>
          <w:rFonts w:ascii="Times New Roman" w:hAnsi="Times New Roman" w:cs="Times New Roman"/>
          <w:sz w:val="20"/>
          <w:szCs w:val="20"/>
        </w:rPr>
        <w:t>MySQL Workbench</w:t>
      </w:r>
      <w:r w:rsidR="00542444">
        <w:rPr>
          <w:rFonts w:ascii="Times New Roman" w:hAnsi="Times New Roman" w:cs="Times New Roman"/>
          <w:sz w:val="20"/>
          <w:szCs w:val="20"/>
        </w:rPr>
        <w:t xml:space="preserve">, Sequelize, MongoDB, RoboMongo, Mongoose, Git </w:t>
      </w:r>
    </w:p>
    <w:p w14:paraId="4D9C40B4" w14:textId="77777777" w:rsidR="002034DD" w:rsidRDefault="002034DD" w:rsidP="00741DE8">
      <w:pPr>
        <w:rPr>
          <w:rFonts w:ascii="Times New Roman" w:hAnsi="Times New Roman" w:cs="Times New Roman"/>
          <w:b/>
          <w:sz w:val="20"/>
          <w:szCs w:val="20"/>
        </w:rPr>
      </w:pPr>
    </w:p>
    <w:p w14:paraId="22E3D202" w14:textId="56C04CCF" w:rsidR="00542444" w:rsidRDefault="00E3756A" w:rsidP="0054244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Applications</w:t>
      </w:r>
    </w:p>
    <w:p w14:paraId="51EDD9F0" w14:textId="25665610" w:rsidR="0041231F" w:rsidRPr="0049723D" w:rsidRDefault="00542444" w:rsidP="004972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0"/>
          <w:szCs w:val="20"/>
        </w:rPr>
      </w:pPr>
      <w:r w:rsidRPr="0049723D">
        <w:rPr>
          <w:rFonts w:ascii="Times New Roman" w:hAnsi="Times New Roman" w:cs="Times New Roman"/>
          <w:b/>
          <w:sz w:val="20"/>
          <w:szCs w:val="20"/>
        </w:rPr>
        <w:t>Can I Eat This?</w:t>
      </w:r>
      <w:r w:rsidR="00E3756A" w:rsidRPr="0049723D">
        <w:rPr>
          <w:rFonts w:ascii="Times New Roman" w:hAnsi="Times New Roman" w:cs="Times New Roman"/>
          <w:b/>
          <w:sz w:val="20"/>
          <w:szCs w:val="20"/>
        </w:rPr>
        <w:t xml:space="preserve"> (2016)</w:t>
      </w:r>
      <w:r w:rsidR="00E3756A" w:rsidRPr="0049723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4C0FB5" w:rsidRPr="0049723D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="004C0FB5" w:rsidRPr="0049723D">
        <w:rPr>
          <w:rFonts w:ascii="Times New Roman" w:hAnsi="Times New Roman" w:cs="Times New Roman"/>
          <w:sz w:val="20"/>
          <w:szCs w:val="20"/>
        </w:rPr>
        <w:t xml:space="preserve"> a </w:t>
      </w:r>
      <w:r w:rsidR="00BF5EB7" w:rsidRPr="0049723D">
        <w:rPr>
          <w:rFonts w:ascii="Times New Roman" w:hAnsi="Times New Roman" w:cs="Times New Roman"/>
          <w:sz w:val="20"/>
          <w:szCs w:val="20"/>
        </w:rPr>
        <w:t>web application</w:t>
      </w:r>
      <w:r w:rsidR="004C0FB5" w:rsidRPr="0049723D">
        <w:rPr>
          <w:rFonts w:ascii="Times New Roman" w:hAnsi="Times New Roman" w:cs="Times New Roman"/>
          <w:sz w:val="20"/>
          <w:szCs w:val="20"/>
        </w:rPr>
        <w:t xml:space="preserve"> where users with food allergies can search the UPC’s of packaged foods to get the ingredients and common allergens to determine whether it’s safe from them to eat. </w:t>
      </w:r>
      <w:r w:rsidR="0041231F" w:rsidRPr="0049723D">
        <w:rPr>
          <w:rFonts w:ascii="Times New Roman" w:hAnsi="Times New Roman" w:cs="Times New Roman"/>
          <w:sz w:val="20"/>
          <w:szCs w:val="20"/>
        </w:rPr>
        <w:t xml:space="preserve">I was responsible for </w:t>
      </w:r>
      <w:r w:rsidR="00CF5F13">
        <w:rPr>
          <w:rFonts w:ascii="Times New Roman" w:hAnsi="Times New Roman" w:cs="Times New Roman"/>
          <w:sz w:val="20"/>
          <w:szCs w:val="20"/>
        </w:rPr>
        <w:t xml:space="preserve">the </w:t>
      </w:r>
      <w:r w:rsidR="0041231F" w:rsidRPr="0049723D">
        <w:rPr>
          <w:rFonts w:ascii="Times New Roman" w:hAnsi="Times New Roman" w:cs="Times New Roman"/>
          <w:sz w:val="20"/>
          <w:szCs w:val="20"/>
        </w:rPr>
        <w:t xml:space="preserve">full-stack development and incorporated the </w:t>
      </w:r>
      <w:r w:rsidR="00BF5EB7" w:rsidRPr="0049723D">
        <w:rPr>
          <w:rFonts w:ascii="Times New Roman" w:hAnsi="Times New Roman" w:cs="Times New Roman"/>
          <w:sz w:val="20"/>
          <w:szCs w:val="20"/>
        </w:rPr>
        <w:t>below</w:t>
      </w:r>
      <w:r w:rsidR="0041231F" w:rsidRPr="0049723D">
        <w:rPr>
          <w:rFonts w:ascii="Times New Roman" w:hAnsi="Times New Roman" w:cs="Times New Roman"/>
          <w:sz w:val="20"/>
          <w:szCs w:val="20"/>
        </w:rPr>
        <w:t xml:space="preserve"> technologies for the product search functionality</w:t>
      </w:r>
      <w:r w:rsidR="00BF5EB7" w:rsidRPr="0049723D">
        <w:rPr>
          <w:rFonts w:ascii="Times New Roman" w:hAnsi="Times New Roman" w:cs="Times New Roman"/>
          <w:sz w:val="20"/>
          <w:szCs w:val="20"/>
        </w:rPr>
        <w:t>.</w:t>
      </w:r>
    </w:p>
    <w:p w14:paraId="309C37BE" w14:textId="5FE458A1" w:rsidR="00BF5EB7" w:rsidRDefault="00BF5EB7" w:rsidP="008206A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Tools include JavaScript, jQuery, Bootstrap, API (from Food Essentials), AJAX, Nodes.js, Express, Handlebars</w:t>
      </w:r>
    </w:p>
    <w:p w14:paraId="06B903D9" w14:textId="77777777" w:rsidR="0010546C" w:rsidRDefault="003E408E" w:rsidP="0010546C">
      <w:pPr>
        <w:ind w:firstLine="720"/>
        <w:rPr>
          <w:rFonts w:ascii="Times New Roman" w:hAnsi="Times New Roman" w:cs="Times New Roman"/>
          <w:sz w:val="20"/>
          <w:szCs w:val="20"/>
        </w:rPr>
      </w:pPr>
      <w:hyperlink r:id="rId10" w:history="1">
        <w:r w:rsidR="008206AF">
          <w:rPr>
            <w:rStyle w:val="Hyperlink"/>
            <w:rFonts w:ascii="Times New Roman" w:hAnsi="Times New Roman" w:cs="Times New Roman"/>
            <w:sz w:val="20"/>
            <w:szCs w:val="20"/>
          </w:rPr>
          <w:t>https://github.com/jahdasha/CanIEatThis</w:t>
        </w:r>
      </w:hyperlink>
    </w:p>
    <w:p w14:paraId="290D7F9B" w14:textId="02D53F5A" w:rsidR="00BF5EB7" w:rsidRDefault="003E408E" w:rsidP="0010546C">
      <w:pPr>
        <w:ind w:firstLine="720"/>
        <w:rPr>
          <w:rFonts w:ascii="Times New Roman" w:hAnsi="Times New Roman" w:cs="Times New Roman"/>
          <w:sz w:val="20"/>
          <w:szCs w:val="20"/>
        </w:rPr>
      </w:pPr>
      <w:hyperlink r:id="rId11" w:history="1">
        <w:r w:rsidR="008206AF" w:rsidRPr="00FD5FAE">
          <w:rPr>
            <w:rStyle w:val="Hyperlink"/>
            <w:rFonts w:ascii="Times New Roman" w:hAnsi="Times New Roman" w:cs="Times New Roman"/>
            <w:sz w:val="20"/>
            <w:szCs w:val="20"/>
          </w:rPr>
          <w:t>https://canieatthisapp.herokuapp.com/</w:t>
        </w:r>
      </w:hyperlink>
    </w:p>
    <w:p w14:paraId="02DEB22F" w14:textId="77777777" w:rsidR="00542444" w:rsidRDefault="00542444" w:rsidP="00542444">
      <w:pPr>
        <w:rPr>
          <w:rFonts w:ascii="Times New Roman" w:hAnsi="Times New Roman" w:cs="Times New Roman"/>
          <w:sz w:val="20"/>
          <w:szCs w:val="20"/>
        </w:rPr>
      </w:pPr>
    </w:p>
    <w:p w14:paraId="3FC91C32" w14:textId="263E23CB" w:rsidR="00BF5EB7" w:rsidRPr="00BF5EB7" w:rsidRDefault="0010546C" w:rsidP="00BF5EB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Marvel-Superhero-Database </w:t>
      </w:r>
      <w:r w:rsidR="00BF5EB7" w:rsidRPr="00BF5EB7">
        <w:rPr>
          <w:rFonts w:ascii="Times New Roman" w:hAnsi="Times New Roman" w:cs="Times New Roman"/>
          <w:b/>
          <w:sz w:val="20"/>
          <w:szCs w:val="20"/>
        </w:rPr>
        <w:t>(2016)</w:t>
      </w:r>
      <w:r w:rsidR="00BF5EB7" w:rsidRPr="00BF5EB7">
        <w:rPr>
          <w:rFonts w:ascii="Times New Roman" w:hAnsi="Times New Roman" w:cs="Times New Roman"/>
          <w:sz w:val="20"/>
          <w:szCs w:val="20"/>
        </w:rPr>
        <w:t xml:space="preserve"> is a website where users can search Marvel characters and retrieves their movie and comic book informatio</w:t>
      </w:r>
      <w:r w:rsidR="00BF5EB7">
        <w:rPr>
          <w:rFonts w:ascii="Times New Roman" w:hAnsi="Times New Roman" w:cs="Times New Roman"/>
          <w:sz w:val="20"/>
          <w:szCs w:val="20"/>
        </w:rPr>
        <w:t xml:space="preserve">n. I </w:t>
      </w:r>
      <w:r w:rsidR="00BF5EB7" w:rsidRPr="00BF5EB7">
        <w:rPr>
          <w:rFonts w:ascii="Times New Roman" w:hAnsi="Times New Roman" w:cs="Times New Roman"/>
          <w:sz w:val="20"/>
          <w:szCs w:val="20"/>
        </w:rPr>
        <w:t>was responsible for the Marvel comic search functionality, the embeddin</w:t>
      </w:r>
      <w:r w:rsidR="00BF5EB7">
        <w:rPr>
          <w:rFonts w:ascii="Times New Roman" w:hAnsi="Times New Roman" w:cs="Times New Roman"/>
          <w:sz w:val="20"/>
          <w:szCs w:val="20"/>
        </w:rPr>
        <w:t>g of Marvel Database results us</w:t>
      </w:r>
      <w:r w:rsidR="00BF5EB7" w:rsidRPr="00BF5EB7">
        <w:rPr>
          <w:rFonts w:ascii="Times New Roman" w:hAnsi="Times New Roman" w:cs="Times New Roman"/>
          <w:sz w:val="20"/>
          <w:szCs w:val="20"/>
        </w:rPr>
        <w:t>ing the Marvel API, JavaScript, AJAX jQuery, and HTML5</w:t>
      </w:r>
    </w:p>
    <w:p w14:paraId="66FD2FE2" w14:textId="05EB5804" w:rsidR="00542444" w:rsidRDefault="00BF5EB7" w:rsidP="00BF5EB7">
      <w:pPr>
        <w:pStyle w:val="ListParagraph"/>
        <w:widowControl w:val="0"/>
        <w:numPr>
          <w:ilvl w:val="1"/>
          <w:numId w:val="8"/>
        </w:numPr>
        <w:suppressAutoHyphens/>
        <w:rPr>
          <w:rFonts w:ascii="Times New Roman" w:hAnsi="Times New Roman" w:cs="Times New Roman"/>
          <w:sz w:val="20"/>
          <w:szCs w:val="20"/>
        </w:rPr>
      </w:pPr>
      <w:r w:rsidRPr="00BF5EB7">
        <w:rPr>
          <w:rFonts w:ascii="Times New Roman" w:hAnsi="Times New Roman" w:cs="Times New Roman"/>
          <w:sz w:val="20"/>
          <w:szCs w:val="20"/>
        </w:rPr>
        <w:t xml:space="preserve"> Tools include JavaScript, jQuery, Bootstrap, API (from Marvel</w:t>
      </w:r>
      <w:r>
        <w:rPr>
          <w:rFonts w:ascii="Times New Roman" w:hAnsi="Times New Roman" w:cs="Times New Roman"/>
          <w:sz w:val="20"/>
          <w:szCs w:val="20"/>
        </w:rPr>
        <w:t>), AJAX</w:t>
      </w:r>
    </w:p>
    <w:p w14:paraId="5DBC6D29" w14:textId="301B8B07" w:rsidR="008206AF" w:rsidRDefault="003E408E" w:rsidP="0010546C">
      <w:pPr>
        <w:ind w:firstLine="720"/>
        <w:rPr>
          <w:rFonts w:ascii="Times New Roman" w:hAnsi="Times New Roman" w:cs="Times New Roman"/>
          <w:sz w:val="20"/>
          <w:szCs w:val="20"/>
        </w:rPr>
      </w:pPr>
      <w:hyperlink r:id="rId12" w:history="1">
        <w:r w:rsidR="008206AF" w:rsidRPr="008206AF">
          <w:rPr>
            <w:rStyle w:val="Hyperlink"/>
            <w:rFonts w:ascii="Times New Roman" w:hAnsi="Times New Roman" w:cs="Times New Roman"/>
            <w:sz w:val="20"/>
            <w:szCs w:val="20"/>
          </w:rPr>
          <w:t>https://github.com/jahdasha/Marvel-Superhero-Database</w:t>
        </w:r>
      </w:hyperlink>
      <w:r w:rsidR="0010546C">
        <w:rPr>
          <w:rFonts w:ascii="Times New Roman" w:hAnsi="Times New Roman" w:cs="Times New Roman"/>
          <w:sz w:val="20"/>
          <w:szCs w:val="20"/>
        </w:rPr>
        <w:tab/>
      </w:r>
      <w:hyperlink r:id="rId13" w:history="1">
        <w:r w:rsidR="008206AF" w:rsidRPr="00FD5FAE">
          <w:rPr>
            <w:rStyle w:val="Hyperlink"/>
            <w:rFonts w:ascii="Times New Roman" w:hAnsi="Times New Roman" w:cs="Times New Roman"/>
            <w:sz w:val="20"/>
            <w:szCs w:val="20"/>
          </w:rPr>
          <w:t>http://marvelsuperherocentral.herokuapp.com</w:t>
        </w:r>
      </w:hyperlink>
    </w:p>
    <w:p w14:paraId="1A22D1FD" w14:textId="77777777" w:rsidR="00542444" w:rsidRDefault="00542444" w:rsidP="00542444">
      <w:pPr>
        <w:rPr>
          <w:rFonts w:ascii="Times New Roman" w:hAnsi="Times New Roman" w:cs="Times New Roman"/>
          <w:sz w:val="20"/>
          <w:szCs w:val="20"/>
        </w:rPr>
      </w:pPr>
    </w:p>
    <w:p w14:paraId="265DD65C" w14:textId="65836527" w:rsidR="0049723D" w:rsidRDefault="0049723D" w:rsidP="0049723D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Work</w:t>
      </w:r>
    </w:p>
    <w:p w14:paraId="7CCC71C4" w14:textId="7948A157" w:rsidR="0049723D" w:rsidRDefault="0049723D" w:rsidP="004972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Trilogy Education Services, </w:t>
      </w:r>
      <w:r w:rsidRPr="0049723D">
        <w:rPr>
          <w:rFonts w:ascii="Times New Roman" w:hAnsi="Times New Roman" w:cs="Times New Roman"/>
          <w:b/>
          <w:sz w:val="20"/>
          <w:szCs w:val="20"/>
        </w:rPr>
        <w:t xml:space="preserve">Peer </w:t>
      </w:r>
      <w:r w:rsidR="00C3346B">
        <w:rPr>
          <w:rFonts w:ascii="Times New Roman" w:hAnsi="Times New Roman" w:cs="Times New Roman"/>
          <w:b/>
          <w:sz w:val="20"/>
          <w:szCs w:val="20"/>
        </w:rPr>
        <w:t xml:space="preserve">Mentor / </w:t>
      </w:r>
      <w:r w:rsidRPr="0049723D">
        <w:rPr>
          <w:rFonts w:ascii="Times New Roman" w:hAnsi="Times New Roman" w:cs="Times New Roman"/>
          <w:b/>
          <w:sz w:val="20"/>
          <w:szCs w:val="20"/>
        </w:rPr>
        <w:t>Tutor</w:t>
      </w:r>
    </w:p>
    <w:p w14:paraId="64702980" w14:textId="77777777" w:rsidR="00C3346B" w:rsidRDefault="00C3346B" w:rsidP="00C3346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Providing one-on-one assistance for 2 – 3 hours in a host of web technologies</w:t>
      </w:r>
    </w:p>
    <w:p w14:paraId="3984D89B" w14:textId="3DF4ED57" w:rsidR="0049723D" w:rsidRPr="00C3346B" w:rsidRDefault="00C3346B" w:rsidP="00C3346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3346B">
        <w:rPr>
          <w:rFonts w:ascii="Times New Roman" w:hAnsi="Times New Roman" w:cs="Times New Roman"/>
          <w:sz w:val="20"/>
          <w:szCs w:val="20"/>
        </w:rPr>
        <w:t>Mentoring, encouraging, assisting with the full understand of programming concepts, in class exercises and homework.</w:t>
      </w:r>
    </w:p>
    <w:p w14:paraId="0C39F44D" w14:textId="77777777" w:rsidR="0049723D" w:rsidRPr="00542444" w:rsidRDefault="0049723D" w:rsidP="00542444">
      <w:pPr>
        <w:rPr>
          <w:rFonts w:ascii="Times New Roman" w:hAnsi="Times New Roman" w:cs="Times New Roman"/>
          <w:sz w:val="20"/>
          <w:szCs w:val="20"/>
        </w:rPr>
      </w:pPr>
    </w:p>
    <w:p w14:paraId="44DE8511" w14:textId="77777777" w:rsidR="00542444" w:rsidRPr="002B5A1F" w:rsidRDefault="00542444" w:rsidP="00542444">
      <w:pPr>
        <w:rPr>
          <w:rFonts w:ascii="Times New Roman" w:hAnsi="Times New Roman" w:cs="Times New Roman"/>
          <w:b/>
          <w:sz w:val="20"/>
          <w:szCs w:val="20"/>
        </w:rPr>
      </w:pPr>
      <w:r w:rsidRPr="002B5A1F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35125C6C" w14:textId="7E1CC646" w:rsidR="0010546C" w:rsidRPr="0010546C" w:rsidRDefault="0010546C" w:rsidP="0010546C">
      <w:pPr>
        <w:rPr>
          <w:rFonts w:ascii="Times New Roman" w:hAnsi="Times New Roman" w:cs="Times New Roman"/>
          <w:sz w:val="20"/>
          <w:szCs w:val="20"/>
        </w:rPr>
      </w:pPr>
      <w:r w:rsidRPr="002B5A1F">
        <w:rPr>
          <w:rFonts w:ascii="Times New Roman" w:hAnsi="Times New Roman" w:cs="Times New Roman"/>
          <w:b/>
          <w:sz w:val="20"/>
          <w:szCs w:val="20"/>
        </w:rPr>
        <w:t>Rutgers, The State University of New Jersey</w:t>
      </w:r>
      <w:r w:rsidRPr="002B5A1F">
        <w:rPr>
          <w:rFonts w:ascii="Times New Roman" w:hAnsi="Times New Roman" w:cs="Times New Roman"/>
          <w:b/>
          <w:sz w:val="20"/>
          <w:szCs w:val="20"/>
        </w:rPr>
        <w:tab/>
      </w:r>
      <w:r w:rsidR="002B5A1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10546C">
        <w:rPr>
          <w:rFonts w:ascii="Times New Roman" w:hAnsi="Times New Roman" w:cs="Times New Roman"/>
          <w:sz w:val="20"/>
          <w:szCs w:val="20"/>
        </w:rPr>
        <w:t>May 2016</w:t>
      </w:r>
    </w:p>
    <w:p w14:paraId="1C706C76" w14:textId="10DDC8C7" w:rsidR="0010546C" w:rsidRPr="0010546C" w:rsidRDefault="0010546C" w:rsidP="001054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10546C">
        <w:rPr>
          <w:rFonts w:ascii="Times New Roman" w:hAnsi="Times New Roman" w:cs="Times New Roman"/>
          <w:sz w:val="20"/>
          <w:szCs w:val="20"/>
        </w:rPr>
        <w:t>Certificate in Full Stack Web Development – Rutgers Coding Bootcamp</w:t>
      </w:r>
    </w:p>
    <w:p w14:paraId="1FFD9A73" w14:textId="77777777" w:rsidR="0010546C" w:rsidRPr="0010546C" w:rsidRDefault="0010546C" w:rsidP="0010546C">
      <w:pPr>
        <w:rPr>
          <w:rFonts w:ascii="Times New Roman" w:hAnsi="Times New Roman" w:cs="Times New Roman"/>
          <w:sz w:val="20"/>
          <w:szCs w:val="20"/>
        </w:rPr>
      </w:pPr>
    </w:p>
    <w:p w14:paraId="5F1AEE5D" w14:textId="6AA8071D" w:rsidR="0010546C" w:rsidRPr="0010546C" w:rsidRDefault="0010546C" w:rsidP="0010546C">
      <w:pPr>
        <w:rPr>
          <w:rFonts w:ascii="Times New Roman" w:hAnsi="Times New Roman" w:cs="Times New Roman"/>
          <w:sz w:val="20"/>
          <w:szCs w:val="20"/>
        </w:rPr>
      </w:pPr>
      <w:r w:rsidRPr="002B5A1F">
        <w:rPr>
          <w:rFonts w:ascii="Times New Roman" w:hAnsi="Times New Roman" w:cs="Times New Roman"/>
          <w:b/>
          <w:sz w:val="20"/>
          <w:szCs w:val="20"/>
        </w:rPr>
        <w:t>Rutgers, The State University of New Jersey</w:t>
      </w:r>
      <w:r w:rsidR="002B5A1F">
        <w:rPr>
          <w:rFonts w:ascii="Times New Roman" w:hAnsi="Times New Roman" w:cs="Times New Roman"/>
          <w:sz w:val="20"/>
          <w:szCs w:val="20"/>
        </w:rPr>
        <w:tab/>
      </w:r>
      <w:r w:rsidR="002B5A1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10546C">
        <w:rPr>
          <w:rFonts w:ascii="Times New Roman" w:hAnsi="Times New Roman" w:cs="Times New Roman"/>
          <w:sz w:val="20"/>
          <w:szCs w:val="20"/>
        </w:rPr>
        <w:t>October 2012</w:t>
      </w:r>
    </w:p>
    <w:p w14:paraId="273755A8" w14:textId="276C3D5B" w:rsidR="0010546C" w:rsidRPr="0010546C" w:rsidRDefault="0010546C" w:rsidP="001054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10546C">
        <w:rPr>
          <w:rFonts w:ascii="Times New Roman" w:hAnsi="Times New Roman" w:cs="Times New Roman"/>
          <w:sz w:val="20"/>
          <w:szCs w:val="20"/>
        </w:rPr>
        <w:t>B.A., Information Technology and Informatics, Economics Minor</w:t>
      </w:r>
    </w:p>
    <w:p w14:paraId="5D2F88DE" w14:textId="77777777" w:rsidR="00542444" w:rsidRPr="00542444" w:rsidRDefault="00542444" w:rsidP="00542444">
      <w:pPr>
        <w:rPr>
          <w:rFonts w:ascii="Times New Roman" w:hAnsi="Times New Roman" w:cs="Times New Roman"/>
          <w:sz w:val="20"/>
          <w:szCs w:val="20"/>
        </w:rPr>
      </w:pPr>
    </w:p>
    <w:p w14:paraId="03A299BF" w14:textId="77777777" w:rsidR="00542444" w:rsidRPr="002B5A1F" w:rsidRDefault="00542444" w:rsidP="00542444">
      <w:pPr>
        <w:rPr>
          <w:rFonts w:ascii="Times New Roman" w:hAnsi="Times New Roman" w:cs="Times New Roman"/>
          <w:b/>
          <w:sz w:val="20"/>
          <w:szCs w:val="20"/>
        </w:rPr>
      </w:pPr>
      <w:r w:rsidRPr="002B5A1F">
        <w:rPr>
          <w:rFonts w:ascii="Times New Roman" w:hAnsi="Times New Roman" w:cs="Times New Roman"/>
          <w:b/>
          <w:sz w:val="20"/>
          <w:szCs w:val="20"/>
        </w:rPr>
        <w:t>OTHER WORK EXPERIENCE</w:t>
      </w:r>
    </w:p>
    <w:p w14:paraId="311B834C" w14:textId="5C011DCF" w:rsidR="002B5A1F" w:rsidRPr="002B5A1F" w:rsidRDefault="002B5A1F" w:rsidP="002B5A1F">
      <w:pPr>
        <w:rPr>
          <w:rFonts w:ascii="Times New Roman" w:hAnsi="Times New Roman" w:cs="Times New Roman"/>
          <w:sz w:val="20"/>
          <w:szCs w:val="20"/>
        </w:rPr>
      </w:pPr>
      <w:r w:rsidRPr="002B5A1F">
        <w:rPr>
          <w:rFonts w:ascii="Times New Roman" w:hAnsi="Times New Roman" w:cs="Times New Roman"/>
          <w:b/>
          <w:sz w:val="20"/>
          <w:szCs w:val="20"/>
        </w:rPr>
        <w:t xml:space="preserve">SHI International Corp, Inside </w:t>
      </w:r>
      <w:r>
        <w:rPr>
          <w:rFonts w:ascii="Times New Roman" w:hAnsi="Times New Roman" w:cs="Times New Roman"/>
          <w:b/>
          <w:sz w:val="20"/>
          <w:szCs w:val="20"/>
        </w:rPr>
        <w:t xml:space="preserve">Technical </w:t>
      </w:r>
      <w:r w:rsidRPr="002B5A1F">
        <w:rPr>
          <w:rFonts w:ascii="Times New Roman" w:hAnsi="Times New Roman" w:cs="Times New Roman"/>
          <w:b/>
          <w:sz w:val="20"/>
          <w:szCs w:val="20"/>
        </w:rPr>
        <w:t>Account Manager</w:t>
      </w:r>
      <w:r w:rsidRPr="002B5A1F">
        <w:rPr>
          <w:rFonts w:ascii="Times New Roman" w:hAnsi="Times New Roman" w:cs="Times New Roman"/>
          <w:sz w:val="20"/>
          <w:szCs w:val="20"/>
        </w:rPr>
        <w:t xml:space="preserve"> (Somerset, </w:t>
      </w:r>
      <w:r>
        <w:rPr>
          <w:rFonts w:ascii="Times New Roman" w:hAnsi="Times New Roman" w:cs="Times New Roman"/>
          <w:sz w:val="20"/>
          <w:szCs w:val="20"/>
        </w:rPr>
        <w:t>NJ)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2B5A1F">
        <w:rPr>
          <w:rFonts w:ascii="Times New Roman" w:hAnsi="Times New Roman" w:cs="Times New Roman"/>
          <w:sz w:val="20"/>
          <w:szCs w:val="20"/>
        </w:rPr>
        <w:t>April 2013 – Present</w:t>
      </w:r>
    </w:p>
    <w:p w14:paraId="0788D547" w14:textId="6C411744" w:rsidR="002B5A1F" w:rsidRPr="002B5A1F" w:rsidRDefault="002B5A1F" w:rsidP="002B5A1F">
      <w:pPr>
        <w:rPr>
          <w:rFonts w:ascii="Times New Roman" w:hAnsi="Times New Roman" w:cs="Times New Roman"/>
          <w:sz w:val="20"/>
          <w:szCs w:val="20"/>
        </w:rPr>
      </w:pPr>
      <w:r w:rsidRPr="002B5A1F">
        <w:rPr>
          <w:rFonts w:ascii="Times New Roman" w:hAnsi="Times New Roman" w:cs="Times New Roman"/>
          <w:b/>
          <w:sz w:val="20"/>
          <w:szCs w:val="20"/>
        </w:rPr>
        <w:t>T-Mobile, Retail Sales Associate</w:t>
      </w:r>
      <w:r>
        <w:rPr>
          <w:rFonts w:ascii="Times New Roman" w:hAnsi="Times New Roman" w:cs="Times New Roman"/>
          <w:sz w:val="20"/>
          <w:szCs w:val="20"/>
        </w:rPr>
        <w:t xml:space="preserve"> (Belleville, NJ)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2B5A1F">
        <w:rPr>
          <w:rFonts w:ascii="Times New Roman" w:hAnsi="Times New Roman" w:cs="Times New Roman"/>
          <w:sz w:val="20"/>
          <w:szCs w:val="20"/>
        </w:rPr>
        <w:t>September 2012 – April 2013</w:t>
      </w:r>
    </w:p>
    <w:p w14:paraId="276AB007" w14:textId="198A43BA" w:rsidR="002B5A1F" w:rsidRPr="002B5A1F" w:rsidRDefault="002B5A1F" w:rsidP="002B5A1F">
      <w:pPr>
        <w:rPr>
          <w:rFonts w:ascii="Times New Roman" w:hAnsi="Times New Roman" w:cs="Times New Roman"/>
          <w:sz w:val="20"/>
          <w:szCs w:val="20"/>
        </w:rPr>
      </w:pPr>
      <w:r w:rsidRPr="002B5A1F">
        <w:rPr>
          <w:rFonts w:ascii="Times New Roman" w:hAnsi="Times New Roman" w:cs="Times New Roman"/>
          <w:b/>
          <w:sz w:val="20"/>
          <w:szCs w:val="20"/>
        </w:rPr>
        <w:t>Tiffany &amp; Co., Sales Service Professional</w:t>
      </w:r>
      <w:r w:rsidRPr="002B5A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(Parsippany, NJ)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2B5A1F">
        <w:rPr>
          <w:rFonts w:ascii="Times New Roman" w:hAnsi="Times New Roman" w:cs="Times New Roman"/>
          <w:sz w:val="20"/>
          <w:szCs w:val="20"/>
        </w:rPr>
        <w:t>October 2012 – December 2012</w:t>
      </w:r>
    </w:p>
    <w:p w14:paraId="52527C2B" w14:textId="77777777" w:rsidR="00542444" w:rsidRPr="00542444" w:rsidRDefault="00542444" w:rsidP="00741DE8">
      <w:pPr>
        <w:rPr>
          <w:rFonts w:ascii="Times New Roman" w:hAnsi="Times New Roman" w:cs="Times New Roman"/>
          <w:b/>
          <w:sz w:val="20"/>
          <w:szCs w:val="20"/>
        </w:rPr>
      </w:pPr>
    </w:p>
    <w:p w14:paraId="6917E316" w14:textId="77777777" w:rsidR="00AF4183" w:rsidRPr="00542444" w:rsidRDefault="00AF4183" w:rsidP="0019729D">
      <w:pPr>
        <w:rPr>
          <w:rFonts w:ascii="Times New Roman" w:hAnsi="Times New Roman" w:cs="Times New Roman"/>
          <w:b/>
          <w:sz w:val="20"/>
          <w:szCs w:val="20"/>
        </w:rPr>
      </w:pPr>
    </w:p>
    <w:sectPr w:rsidR="00AF4183" w:rsidRPr="00542444" w:rsidSect="00C0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>
    <w:nsid w:val="0E126AF3"/>
    <w:multiLevelType w:val="hybridMultilevel"/>
    <w:tmpl w:val="879E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7B4EEC"/>
    <w:multiLevelType w:val="hybridMultilevel"/>
    <w:tmpl w:val="153AD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4F4837"/>
    <w:multiLevelType w:val="hybridMultilevel"/>
    <w:tmpl w:val="AFFCD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FA237B"/>
    <w:multiLevelType w:val="hybridMultilevel"/>
    <w:tmpl w:val="ABA67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787"/>
    <w:rsid w:val="000C5FC3"/>
    <w:rsid w:val="0010546C"/>
    <w:rsid w:val="00163F2A"/>
    <w:rsid w:val="0019729D"/>
    <w:rsid w:val="002034DD"/>
    <w:rsid w:val="002B5A1F"/>
    <w:rsid w:val="003E408E"/>
    <w:rsid w:val="0041231F"/>
    <w:rsid w:val="00474590"/>
    <w:rsid w:val="0049723D"/>
    <w:rsid w:val="004C0FB5"/>
    <w:rsid w:val="00542444"/>
    <w:rsid w:val="00567283"/>
    <w:rsid w:val="005E2686"/>
    <w:rsid w:val="00741DE8"/>
    <w:rsid w:val="007A6787"/>
    <w:rsid w:val="008206AF"/>
    <w:rsid w:val="00AF4183"/>
    <w:rsid w:val="00B24499"/>
    <w:rsid w:val="00BF5EB7"/>
    <w:rsid w:val="00C01133"/>
    <w:rsid w:val="00C3346B"/>
    <w:rsid w:val="00CB7CEB"/>
    <w:rsid w:val="00CF5F13"/>
    <w:rsid w:val="00E00F10"/>
    <w:rsid w:val="00E3756A"/>
    <w:rsid w:val="00E53D77"/>
    <w:rsid w:val="00FF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322B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7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678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75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7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678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anieatthisapp.herokuapp.com/" TargetMode="External"/><Relationship Id="rId12" Type="http://schemas.openxmlformats.org/officeDocument/2006/relationships/hyperlink" Target="https://github.com/jahdasha/Marvel-Superhero-Database" TargetMode="External"/><Relationship Id="rId13" Type="http://schemas.openxmlformats.org/officeDocument/2006/relationships/hyperlink" Target="http://marvelsuperherocentral.herokuapp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hdasha.flagg@gmail.com" TargetMode="External"/><Relationship Id="rId7" Type="http://schemas.openxmlformats.org/officeDocument/2006/relationships/hyperlink" Target="http://www.jahdashaflagg.com" TargetMode="External"/><Relationship Id="rId8" Type="http://schemas.openxmlformats.org/officeDocument/2006/relationships/hyperlink" Target="https://www.github.com/jahdashaflagg" TargetMode="External"/><Relationship Id="rId9" Type="http://schemas.openxmlformats.org/officeDocument/2006/relationships/hyperlink" Target="https://www.linkedin.com/in/jahdashaflagg" TargetMode="External"/><Relationship Id="rId10" Type="http://schemas.openxmlformats.org/officeDocument/2006/relationships/hyperlink" Target="https://github.com/jahdasha/CanIEatTh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451</Words>
  <Characters>2573</Characters>
  <Application>Microsoft Macintosh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Jahdasha Flagg</dc:creator>
  <cp:keywords/>
  <dc:description/>
  <cp:lastModifiedBy>Jahdasha Flagg</cp:lastModifiedBy>
  <cp:revision>11</cp:revision>
  <dcterms:created xsi:type="dcterms:W3CDTF">2016-08-15T23:47:00Z</dcterms:created>
  <dcterms:modified xsi:type="dcterms:W3CDTF">2016-08-16T03:02:00Z</dcterms:modified>
</cp:coreProperties>
</file>