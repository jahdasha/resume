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5A68F" w14:textId="77777777" w:rsidR="000F4164" w:rsidRPr="00BB5C8C" w:rsidRDefault="00DB4930" w:rsidP="00330041">
      <w:pPr>
        <w:pStyle w:val="NoSpacing"/>
        <w:jc w:val="center"/>
        <w:rPr>
          <w:rFonts w:ascii="Times" w:hAnsi="Times" w:cs="Times New Roman"/>
          <w:sz w:val="36"/>
          <w:szCs w:val="36"/>
        </w:rPr>
      </w:pPr>
      <w:r w:rsidRPr="00BB5C8C">
        <w:rPr>
          <w:rFonts w:ascii="Times" w:hAnsi="Times" w:cs="Times New Roman"/>
          <w:bCs/>
          <w:color w:val="0D0D0D"/>
          <w:sz w:val="36"/>
          <w:szCs w:val="36"/>
          <w:u w:color="0D0D0D"/>
        </w:rPr>
        <w:t>Jahdasha Flagg</w:t>
      </w:r>
    </w:p>
    <w:p w14:paraId="4C8EF1D8" w14:textId="3358B32E" w:rsidR="00BB5C8C" w:rsidRPr="00BB5C8C" w:rsidRDefault="00BB5C8C" w:rsidP="00330041">
      <w:pPr>
        <w:pStyle w:val="NoSpacing"/>
        <w:jc w:val="center"/>
        <w:rPr>
          <w:rFonts w:ascii="Times" w:hAnsi="Times" w:cs="Times New Roman"/>
          <w:sz w:val="28"/>
          <w:szCs w:val="28"/>
        </w:rPr>
      </w:pPr>
      <w:proofErr w:type="gramStart"/>
      <w:r w:rsidRPr="00BB5C8C">
        <w:rPr>
          <w:rFonts w:ascii="Times" w:hAnsi="Times" w:cs="Times New Roman"/>
          <w:sz w:val="28"/>
          <w:szCs w:val="28"/>
        </w:rPr>
        <w:t>jahdasha.flagg@gmail.com</w:t>
      </w:r>
      <w:proofErr w:type="gramEnd"/>
    </w:p>
    <w:p w14:paraId="22D3C273" w14:textId="22E0CA1B" w:rsidR="000F4164" w:rsidRPr="00BB5C8C" w:rsidRDefault="00330041" w:rsidP="006B0B79">
      <w:pPr>
        <w:pStyle w:val="NoSpacing"/>
        <w:jc w:val="center"/>
        <w:rPr>
          <w:rFonts w:ascii="Times" w:hAnsi="Times" w:cs="Times New Roman"/>
          <w:sz w:val="28"/>
          <w:szCs w:val="28"/>
        </w:rPr>
      </w:pPr>
      <w:r w:rsidRPr="00BB5C8C">
        <w:rPr>
          <w:rFonts w:ascii="Times" w:hAnsi="Times" w:cs="Times New Roman"/>
          <w:sz w:val="28"/>
          <w:szCs w:val="28"/>
        </w:rPr>
        <w:t>973.380.9638</w:t>
      </w:r>
      <w:r w:rsidR="00DB4930" w:rsidRPr="00BB5C8C">
        <w:rPr>
          <w:rFonts w:ascii="Times" w:hAnsi="Times" w:cs="Times New Roman"/>
          <w:sz w:val="28"/>
          <w:szCs w:val="28"/>
        </w:rPr>
        <w:t xml:space="preserve"> | </w:t>
      </w:r>
      <w:r w:rsidR="00DB4930" w:rsidRPr="00BB5C8C">
        <w:rPr>
          <w:rFonts w:ascii="Times" w:hAnsi="Times" w:cs="Times New Roman"/>
          <w:color w:val="0D0D0D"/>
          <w:sz w:val="28"/>
          <w:szCs w:val="28"/>
          <w:u w:color="0D0D0D"/>
        </w:rPr>
        <w:t>Newark, NJ</w:t>
      </w:r>
    </w:p>
    <w:p w14:paraId="59E01063" w14:textId="2463C0FF" w:rsidR="00BB5C8C" w:rsidRPr="00BB5C8C" w:rsidRDefault="00601371" w:rsidP="006B0B79">
      <w:pPr>
        <w:pStyle w:val="NoSpacing"/>
        <w:jc w:val="center"/>
        <w:rPr>
          <w:rFonts w:ascii="Times" w:hAnsi="Times" w:cs="Times New Roman"/>
          <w:sz w:val="24"/>
          <w:szCs w:val="24"/>
        </w:rPr>
      </w:pPr>
      <w:r>
        <w:fldChar w:fldCharType="begin"/>
      </w:r>
      <w:r>
        <w:instrText xml:space="preserve"> HYPERLINK "https://github.com/jahdasha" </w:instrText>
      </w:r>
      <w:r>
        <w:fldChar w:fldCharType="separate"/>
      </w:r>
      <w:r w:rsidR="00BB5C8C" w:rsidRPr="00BB5C8C">
        <w:rPr>
          <w:rFonts w:ascii="Times" w:hAnsi="Times" w:cs="Times New Roman"/>
          <w:sz w:val="24"/>
          <w:szCs w:val="24"/>
        </w:rPr>
        <w:t>https://github.com/jahdasha</w:t>
      </w:r>
      <w:r>
        <w:rPr>
          <w:rFonts w:ascii="Times" w:hAnsi="Times" w:cs="Times New Roman"/>
          <w:sz w:val="24"/>
          <w:szCs w:val="24"/>
        </w:rPr>
        <w:fldChar w:fldCharType="end"/>
      </w:r>
      <w:r w:rsidR="00BB5C8C">
        <w:rPr>
          <w:rFonts w:ascii="Times" w:hAnsi="Times" w:cs="Times New Roman"/>
          <w:sz w:val="24"/>
          <w:szCs w:val="24"/>
        </w:rPr>
        <w:t xml:space="preserve"> </w:t>
      </w:r>
      <w:r w:rsidR="00BB5C8C">
        <w:rPr>
          <w:rFonts w:ascii="Times" w:hAnsi="Times" w:cs="Times New Roman"/>
          <w:b/>
          <w:sz w:val="24"/>
          <w:szCs w:val="24"/>
        </w:rPr>
        <w:t xml:space="preserve">| </w:t>
      </w:r>
      <w:r w:rsidRPr="00601371">
        <w:t>https://www.linkedin.com/in/jahdasha-flagg</w:t>
      </w:r>
      <w:bookmarkStart w:id="0" w:name="_GoBack"/>
      <w:bookmarkEnd w:id="0"/>
      <w:r w:rsidR="00BB5C8C">
        <w:rPr>
          <w:rFonts w:ascii="Times" w:hAnsi="Times" w:cs="Times New Roman"/>
          <w:sz w:val="24"/>
          <w:szCs w:val="24"/>
        </w:rPr>
        <w:t xml:space="preserve"> </w:t>
      </w:r>
      <w:r w:rsidR="00BB5C8C">
        <w:rPr>
          <w:rFonts w:ascii="Times" w:hAnsi="Times" w:cs="Times New Roman"/>
          <w:b/>
          <w:sz w:val="24"/>
          <w:szCs w:val="24"/>
        </w:rPr>
        <w:t>|</w:t>
      </w:r>
      <w:r w:rsidR="00DB4930" w:rsidRPr="00BB5C8C">
        <w:rPr>
          <w:rFonts w:ascii="Times" w:hAnsi="Times" w:cs="Times New Roman"/>
          <w:sz w:val="24"/>
          <w:szCs w:val="24"/>
        </w:rPr>
        <w:t xml:space="preserve"> </w:t>
      </w:r>
      <w:hyperlink r:id="rId9" w:history="1">
        <w:r w:rsidR="00DB4930" w:rsidRPr="00BB5C8C">
          <w:rPr>
            <w:rFonts w:ascii="Times" w:hAnsi="Times" w:cs="Times New Roman"/>
            <w:sz w:val="24"/>
            <w:szCs w:val="24"/>
          </w:rPr>
          <w:t>http://jahdashaflagg.com/</w:t>
        </w:r>
      </w:hyperlink>
    </w:p>
    <w:p w14:paraId="7C5C901E" w14:textId="32DDE08E" w:rsidR="00BB5C8C" w:rsidRDefault="00D23446" w:rsidP="004424EC">
      <w:pPr>
        <w:tabs>
          <w:tab w:val="left" w:pos="4135"/>
        </w:tabs>
        <w:rPr>
          <w:rFonts w:ascii="Times" w:hAnsi="Times"/>
          <w:b/>
        </w:rPr>
      </w:pPr>
      <w:r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BACE3" wp14:editId="1AB0057C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7437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6pt" to="531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" strokecolor="black [3040]"/>
            </w:pict>
          </mc:Fallback>
        </mc:AlternateContent>
      </w:r>
      <w:r w:rsidR="004424EC">
        <w:rPr>
          <w:rFonts w:ascii="Times" w:hAnsi="Times"/>
          <w:b/>
        </w:rPr>
        <w:tab/>
      </w:r>
    </w:p>
    <w:p w14:paraId="42512BB2" w14:textId="77777777" w:rsidR="006B0B79" w:rsidRDefault="006B0B79" w:rsidP="00624ABF">
      <w:pPr>
        <w:rPr>
          <w:i/>
        </w:rPr>
      </w:pPr>
    </w:p>
    <w:p w14:paraId="218E2BF2" w14:textId="4994AB3A" w:rsidR="004424EC" w:rsidRPr="006B0B79" w:rsidRDefault="006B0B79" w:rsidP="004424EC">
      <w:pPr>
        <w:jc w:val="both"/>
        <w:rPr>
          <w:i/>
        </w:rPr>
      </w:pPr>
      <w:r>
        <w:rPr>
          <w:i/>
        </w:rPr>
        <w:t xml:space="preserve">Highly motivated full-stack web developer able to build intricate and polished website with responsive </w:t>
      </w:r>
      <w:r w:rsidR="004424EC">
        <w:rPr>
          <w:i/>
        </w:rPr>
        <w:t>interfa</w:t>
      </w:r>
      <w:r w:rsidR="004424EC">
        <w:rPr>
          <w:i/>
        </w:rPr>
        <w:t>c</w:t>
      </w:r>
      <w:r w:rsidR="004424EC">
        <w:rPr>
          <w:i/>
        </w:rPr>
        <w:t>es</w:t>
      </w:r>
      <w:r>
        <w:rPr>
          <w:i/>
        </w:rPr>
        <w:t xml:space="preserve"> and </w:t>
      </w:r>
      <w:r w:rsidRPr="0063154B">
        <w:rPr>
          <w:i/>
        </w:rPr>
        <w:t xml:space="preserve">full database backend </w:t>
      </w:r>
      <w:r>
        <w:rPr>
          <w:i/>
        </w:rPr>
        <w:t>from moc</w:t>
      </w:r>
      <w:r w:rsidR="004424EC">
        <w:rPr>
          <w:i/>
        </w:rPr>
        <w:t>kup to rollout. Proficient in JavaScript, HTML, CSS, APIs, AJAX, jQuery, Bootstrap and a host of JavaScript libraries as demonstrated in my in experience as full-stack web d</w:t>
      </w:r>
      <w:r w:rsidR="004424EC">
        <w:rPr>
          <w:i/>
        </w:rPr>
        <w:t>e</w:t>
      </w:r>
      <w:r w:rsidR="004424EC">
        <w:rPr>
          <w:i/>
        </w:rPr>
        <w:t>veloper.</w:t>
      </w:r>
    </w:p>
    <w:p w14:paraId="3F0615FE" w14:textId="77777777" w:rsidR="006B0B79" w:rsidRPr="006B0B79" w:rsidRDefault="006B0B79" w:rsidP="00624ABF">
      <w:pPr>
        <w:rPr>
          <w:i/>
        </w:rPr>
      </w:pPr>
    </w:p>
    <w:p w14:paraId="55691A68" w14:textId="77777777" w:rsidR="00624ABF" w:rsidRPr="00BB5C8C" w:rsidRDefault="00624ABF" w:rsidP="00624ABF">
      <w:pPr>
        <w:rPr>
          <w:rFonts w:ascii="Times" w:hAnsi="Times"/>
          <w:b/>
        </w:rPr>
      </w:pPr>
      <w:r w:rsidRPr="00BB5C8C">
        <w:rPr>
          <w:rFonts w:ascii="Times" w:hAnsi="Times"/>
          <w:b/>
        </w:rPr>
        <w:t>EDUCATION</w:t>
      </w:r>
    </w:p>
    <w:p w14:paraId="3C26E31F" w14:textId="77777777" w:rsidR="00624ABF" w:rsidRPr="00BB5C8C" w:rsidRDefault="00624ABF" w:rsidP="00624ABF">
      <w:pPr>
        <w:contextualSpacing/>
        <w:rPr>
          <w:rFonts w:ascii="Times" w:hAnsi="Times"/>
        </w:rPr>
      </w:pPr>
      <w:r w:rsidRPr="00BB5C8C">
        <w:rPr>
          <w:rFonts w:ascii="Times" w:hAnsi="Times"/>
          <w:b/>
          <w:bCs/>
        </w:rPr>
        <w:t>Rutgers, The State University of New Jersey</w:t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  <w:t xml:space="preserve">       </w:t>
      </w:r>
      <w:r w:rsidRPr="00BB5C8C">
        <w:rPr>
          <w:rFonts w:ascii="Times" w:hAnsi="Times"/>
        </w:rPr>
        <w:t>May 2016</w:t>
      </w:r>
    </w:p>
    <w:p w14:paraId="3AE3DFD9" w14:textId="77777777" w:rsidR="00624ABF" w:rsidRPr="00BB5C8C" w:rsidRDefault="00624ABF" w:rsidP="00624ABF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Times" w:hAnsi="Times" w:cs="Times New Roman"/>
        </w:rPr>
      </w:pPr>
      <w:r w:rsidRPr="00BB5C8C">
        <w:rPr>
          <w:rFonts w:ascii="Times" w:hAnsi="Times" w:cs="Times New Roman"/>
        </w:rPr>
        <w:t xml:space="preserve">Certificate in Full Stack Web Development – </w:t>
      </w:r>
      <w:r w:rsidRPr="00BB5C8C">
        <w:rPr>
          <w:rFonts w:ascii="Times" w:hAnsi="Times" w:cs="Times New Roman"/>
          <w:bCs/>
        </w:rPr>
        <w:t>Rutgers Coding Bootcamp</w:t>
      </w:r>
    </w:p>
    <w:p w14:paraId="530F5B87" w14:textId="77777777" w:rsidR="00624ABF" w:rsidRPr="00BB5C8C" w:rsidRDefault="00624ABF" w:rsidP="00624ABF">
      <w:pPr>
        <w:rPr>
          <w:rFonts w:ascii="Times" w:hAnsi="Times"/>
        </w:rPr>
      </w:pPr>
    </w:p>
    <w:p w14:paraId="0F371FC4" w14:textId="77777777" w:rsidR="00624ABF" w:rsidRPr="00BB5C8C" w:rsidRDefault="00624ABF" w:rsidP="00624ABF">
      <w:pPr>
        <w:rPr>
          <w:rFonts w:ascii="Times" w:hAnsi="Times"/>
        </w:rPr>
      </w:pPr>
      <w:r w:rsidRPr="00BB5C8C">
        <w:rPr>
          <w:rFonts w:ascii="Times" w:hAnsi="Times"/>
          <w:b/>
          <w:bCs/>
        </w:rPr>
        <w:t>Rutgers, The State University of New Jersey</w:t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  <w:b/>
        </w:rPr>
        <w:tab/>
      </w:r>
      <w:r w:rsidRPr="00BB5C8C">
        <w:rPr>
          <w:rFonts w:ascii="Times" w:hAnsi="Times"/>
        </w:rPr>
        <w:t>October 2012</w:t>
      </w:r>
    </w:p>
    <w:p w14:paraId="50CA4DE3" w14:textId="77777777" w:rsidR="00624ABF" w:rsidRPr="00BB5C8C" w:rsidRDefault="00624ABF" w:rsidP="00624ABF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Times" w:hAnsi="Times" w:cs="Times New Roman"/>
        </w:rPr>
      </w:pPr>
      <w:r w:rsidRPr="00BB5C8C">
        <w:rPr>
          <w:rFonts w:ascii="Times" w:hAnsi="Times" w:cs="Times New Roman"/>
          <w:bCs/>
        </w:rPr>
        <w:t>B.A., Information Technology and Informatics, Economics Minor</w:t>
      </w:r>
    </w:p>
    <w:p w14:paraId="789A6030" w14:textId="77777777" w:rsidR="00624ABF" w:rsidRPr="00BB5C8C" w:rsidRDefault="00624ABF" w:rsidP="00330041">
      <w:pPr>
        <w:rPr>
          <w:rFonts w:ascii="Times" w:hAnsi="Times"/>
          <w:b/>
        </w:rPr>
      </w:pPr>
    </w:p>
    <w:p w14:paraId="5AC41B49" w14:textId="77777777" w:rsidR="00330041" w:rsidRPr="00BB5C8C" w:rsidRDefault="00330041" w:rsidP="00330041">
      <w:pPr>
        <w:rPr>
          <w:rFonts w:ascii="Times" w:hAnsi="Times"/>
          <w:b/>
        </w:rPr>
      </w:pPr>
      <w:r w:rsidRPr="00BB5C8C">
        <w:rPr>
          <w:rFonts w:ascii="Times" w:hAnsi="Times"/>
          <w:b/>
        </w:rPr>
        <w:t>TECHNICAL SKILLS</w:t>
      </w:r>
    </w:p>
    <w:p w14:paraId="305796BD" w14:textId="7E494AEC" w:rsidR="00330041" w:rsidRPr="00BB5C8C" w:rsidRDefault="004424EC" w:rsidP="00330041">
      <w:pPr>
        <w:rPr>
          <w:rFonts w:ascii="Times" w:hAnsi="Times"/>
        </w:rPr>
      </w:pPr>
      <w:bookmarkStart w:id="1" w:name="h.gjdgxs" w:colFirst="0" w:colLast="0"/>
      <w:bookmarkEnd w:id="1"/>
      <w:r>
        <w:rPr>
          <w:rFonts w:ascii="Times" w:hAnsi="Times"/>
        </w:rPr>
        <w:t xml:space="preserve">HTML, CSS, </w:t>
      </w:r>
      <w:r w:rsidR="00B7685C">
        <w:rPr>
          <w:rFonts w:ascii="Times" w:hAnsi="Times"/>
        </w:rPr>
        <w:t xml:space="preserve">Bootstrap, Materialize, </w:t>
      </w:r>
      <w:r>
        <w:rPr>
          <w:rFonts w:ascii="Times" w:hAnsi="Times"/>
        </w:rPr>
        <w:t xml:space="preserve">jQuery, </w:t>
      </w:r>
      <w:r w:rsidR="00B7685C" w:rsidRPr="00BB5C8C">
        <w:rPr>
          <w:rFonts w:ascii="Times" w:hAnsi="Times"/>
        </w:rPr>
        <w:t>Media Queries, APIs, JSON, REST, AJAX,</w:t>
      </w:r>
      <w:r w:rsidR="00B7685C">
        <w:rPr>
          <w:rFonts w:ascii="Times" w:hAnsi="Times"/>
        </w:rPr>
        <w:t xml:space="preserve"> </w:t>
      </w:r>
      <w:r>
        <w:rPr>
          <w:rFonts w:ascii="Times" w:hAnsi="Times"/>
        </w:rPr>
        <w:t>JavaScript</w:t>
      </w:r>
      <w:r w:rsidR="007C31D8">
        <w:rPr>
          <w:rFonts w:ascii="Times" w:hAnsi="Times"/>
        </w:rPr>
        <w:t>, Meteor.js</w:t>
      </w:r>
      <w:r>
        <w:rPr>
          <w:rFonts w:ascii="Times" w:hAnsi="Times"/>
        </w:rPr>
        <w:t>, Node.js, React.js</w:t>
      </w:r>
      <w:r w:rsidR="007C31D8">
        <w:rPr>
          <w:rFonts w:ascii="Times" w:hAnsi="Times"/>
        </w:rPr>
        <w:t>, Express, Handlebars,</w:t>
      </w:r>
      <w:r w:rsidR="00B7685C">
        <w:rPr>
          <w:rFonts w:ascii="Times" w:hAnsi="Times"/>
        </w:rPr>
        <w:t xml:space="preserve"> Firebase, MySQL, MongoDB, </w:t>
      </w:r>
      <w:r w:rsidR="00330041" w:rsidRPr="00BB5C8C">
        <w:rPr>
          <w:rFonts w:ascii="Times" w:hAnsi="Times"/>
        </w:rPr>
        <w:t xml:space="preserve">GIT, Github, </w:t>
      </w:r>
      <w:r w:rsidR="00B7685C">
        <w:rPr>
          <w:rFonts w:ascii="Times" w:hAnsi="Times"/>
        </w:rPr>
        <w:t>Bitbucket</w:t>
      </w:r>
      <w:r w:rsidR="00330041" w:rsidRPr="00BB5C8C">
        <w:rPr>
          <w:rFonts w:ascii="Times" w:hAnsi="Times"/>
        </w:rPr>
        <w:t xml:space="preserve"> the command line</w:t>
      </w:r>
    </w:p>
    <w:p w14:paraId="3F1DBCBF" w14:textId="77777777" w:rsidR="007C0B9B" w:rsidRPr="00BB5C8C" w:rsidRDefault="007C0B9B" w:rsidP="00330041">
      <w:pPr>
        <w:rPr>
          <w:rFonts w:ascii="Times" w:hAnsi="Times"/>
        </w:rPr>
      </w:pPr>
    </w:p>
    <w:p w14:paraId="701B7AEE" w14:textId="77777777" w:rsidR="00D35CAC" w:rsidRDefault="007C0B9B" w:rsidP="00D35CAC">
      <w:pPr>
        <w:tabs>
          <w:tab w:val="left" w:pos="1790"/>
          <w:tab w:val="left" w:pos="2181"/>
        </w:tabs>
        <w:rPr>
          <w:rFonts w:ascii="Times" w:hAnsi="Times"/>
          <w:b/>
        </w:rPr>
      </w:pPr>
      <w:r w:rsidRPr="00BB5C8C">
        <w:rPr>
          <w:rFonts w:ascii="Times" w:hAnsi="Times"/>
          <w:b/>
        </w:rPr>
        <w:t>EXPERIENCE</w:t>
      </w:r>
    </w:p>
    <w:p w14:paraId="6405796C" w14:textId="5C5EAB60" w:rsidR="00D54C00" w:rsidRPr="00D54C00" w:rsidRDefault="00D54C00" w:rsidP="00D54C00">
      <w:pPr>
        <w:jc w:val="both"/>
        <w:rPr>
          <w:b/>
          <w:bCs/>
        </w:rPr>
      </w:pPr>
      <w:r w:rsidRPr="00D54C00">
        <w:rPr>
          <w:b/>
          <w:bCs/>
        </w:rPr>
        <w:t>Can I Eat This?</w:t>
      </w:r>
      <w:r>
        <w:rPr>
          <w:b/>
          <w:bCs/>
        </w:rPr>
        <w:t xml:space="preserve"> </w:t>
      </w:r>
      <w:r>
        <w:t>(New Brunswick, NJ)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14:paraId="41101A19" w14:textId="77777777" w:rsidR="00D54C00" w:rsidRPr="00C11FB8" w:rsidRDefault="00D54C00" w:rsidP="00D54C00">
      <w:pPr>
        <w:rPr>
          <w:i/>
        </w:rPr>
      </w:pPr>
      <w:r w:rsidRPr="00C11FB8">
        <w:rPr>
          <w:i/>
        </w:rPr>
        <w:t>Full Stack Developer</w:t>
      </w:r>
    </w:p>
    <w:p w14:paraId="2A2B320E" w14:textId="26DB5263" w:rsidR="00D54C00" w:rsidRDefault="00D54C00" w:rsidP="00D54C00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 w:rsidRPr="00EC3C4F">
        <w:t xml:space="preserve">A web app that </w:t>
      </w:r>
      <w:r w:rsidRPr="00D54C00">
        <w:t xml:space="preserve">can </w:t>
      </w:r>
      <w:r>
        <w:t>eases</w:t>
      </w:r>
      <w:r w:rsidRPr="00D54C00">
        <w:t xml:space="preserve"> the lives of people with food allergies. Users are able to search any product by a UPC code and view the ingredients &amp; </w:t>
      </w:r>
      <w:r>
        <w:t>allergens that product contains</w:t>
      </w:r>
      <w:r w:rsidR="00D45487">
        <w:t>. I</w:t>
      </w:r>
      <w:r>
        <w:t>deal for travels, babysitters, and youngers children</w:t>
      </w:r>
    </w:p>
    <w:p w14:paraId="3AAF22DC" w14:textId="0D770BF9" w:rsidR="00B252E0" w:rsidRDefault="00D54C00" w:rsidP="00B252E0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I worked on a team 3, and I was responsible for the product search </w:t>
      </w:r>
      <w:r w:rsidRPr="00F75E88">
        <w:t>functionality</w:t>
      </w:r>
      <w:r>
        <w:t xml:space="preserve"> once the UPC is </w:t>
      </w:r>
      <w:proofErr w:type="gramStart"/>
      <w:r>
        <w:t>scanned</w:t>
      </w:r>
      <w:proofErr w:type="gramEnd"/>
      <w:r>
        <w:t xml:space="preserve"> or entered by the user using </w:t>
      </w:r>
      <w:r w:rsidR="00B252E0" w:rsidRPr="00D54C00">
        <w:t>Food Essentials</w:t>
      </w:r>
      <w:r w:rsidRPr="00D54C00">
        <w:t xml:space="preserve"> API</w:t>
      </w:r>
      <w:r>
        <w:t xml:space="preserve">, JavaScript, AJAX, Express routing, and </w:t>
      </w:r>
    </w:p>
    <w:p w14:paraId="6ACB8B91" w14:textId="77777777" w:rsidR="00B252E0" w:rsidRPr="00B252E0" w:rsidRDefault="00601371" w:rsidP="00D35CAC">
      <w:pPr>
        <w:pStyle w:val="ListParagraph"/>
        <w:numPr>
          <w:ilvl w:val="0"/>
          <w:numId w:val="19"/>
        </w:numPr>
        <w:rPr>
          <w:u w:val="single"/>
        </w:rPr>
      </w:pPr>
      <w:hyperlink r:id="rId10" w:history="1">
        <w:r w:rsidR="00B252E0" w:rsidRPr="00C63179">
          <w:rPr>
            <w:rStyle w:val="Hyperlink"/>
          </w:rPr>
          <w:t>https://github.com/jahdasha/CanIEatThis</w:t>
        </w:r>
      </w:hyperlink>
    </w:p>
    <w:p w14:paraId="7AC666BF" w14:textId="1DB6371C" w:rsidR="00D54C00" w:rsidRPr="00B252E0" w:rsidRDefault="00601371" w:rsidP="00D35CAC">
      <w:pPr>
        <w:pStyle w:val="ListParagraph"/>
        <w:numPr>
          <w:ilvl w:val="0"/>
          <w:numId w:val="19"/>
        </w:numPr>
        <w:rPr>
          <w:rStyle w:val="Hyperlink"/>
        </w:rPr>
      </w:pPr>
      <w:hyperlink r:id="rId11" w:history="1">
        <w:r w:rsidR="00B252E0" w:rsidRPr="00B252E0">
          <w:rPr>
            <w:rStyle w:val="Hyperlink"/>
          </w:rPr>
          <w:t>https://canieatthisapp.herokuapp.com/</w:t>
        </w:r>
      </w:hyperlink>
    </w:p>
    <w:p w14:paraId="44571564" w14:textId="77777777" w:rsidR="00B252E0" w:rsidRDefault="00B252E0" w:rsidP="00D35CAC">
      <w:pPr>
        <w:rPr>
          <w:bCs/>
        </w:rPr>
      </w:pPr>
    </w:p>
    <w:p w14:paraId="750A9BCE" w14:textId="19586F07" w:rsidR="00D35CAC" w:rsidRDefault="00D35CAC" w:rsidP="00D35CAC">
      <w:r w:rsidRPr="00D54C00">
        <w:rPr>
          <w:b/>
          <w:bCs/>
        </w:rPr>
        <w:t>Marvel-Superhero-Database</w:t>
      </w:r>
      <w:r>
        <w:t xml:space="preserve"> (New Brunswick, NJ)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14:paraId="33082D37" w14:textId="77777777" w:rsidR="00D35CAC" w:rsidRPr="00C11FB8" w:rsidRDefault="00D35CAC" w:rsidP="00D35CAC">
      <w:pPr>
        <w:rPr>
          <w:i/>
        </w:rPr>
      </w:pPr>
      <w:r w:rsidRPr="00C11FB8">
        <w:rPr>
          <w:i/>
        </w:rPr>
        <w:t>Full Stack Developer</w:t>
      </w:r>
    </w:p>
    <w:p w14:paraId="5BBB68BA" w14:textId="01309158" w:rsidR="00D35CAC" w:rsidRDefault="00D35CAC" w:rsidP="00D35CAC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 w:rsidRPr="00EC3C4F">
        <w:t xml:space="preserve">A web app that allows users to </w:t>
      </w:r>
      <w:r>
        <w:t>search Marvel characters and retrieve their movie and comic book info</w:t>
      </w:r>
      <w:r>
        <w:t>r</w:t>
      </w:r>
      <w:r>
        <w:t>mation</w:t>
      </w:r>
    </w:p>
    <w:p w14:paraId="3FAD87EE" w14:textId="4D82E7E8" w:rsidR="00D35CAC" w:rsidRDefault="00D35CAC" w:rsidP="00D35CAC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I worked on a team</w:t>
      </w:r>
      <w:r w:rsidR="00D54C00">
        <w:t xml:space="preserve"> for three</w:t>
      </w:r>
      <w:r>
        <w:t>, and I was responsible for the Marvel comic</w:t>
      </w:r>
      <w:r w:rsidRPr="00F75E88">
        <w:t xml:space="preserve"> search functionality</w:t>
      </w:r>
      <w:r>
        <w:t>, the e</w:t>
      </w:r>
      <w:r>
        <w:t>m</w:t>
      </w:r>
      <w:r>
        <w:t>bedding of Marvel Database results using the Marvel API, JavaScript</w:t>
      </w:r>
      <w:proofErr w:type="gramStart"/>
      <w:r>
        <w:t>,</w:t>
      </w:r>
      <w:r w:rsidR="00D54C00">
        <w:t>,</w:t>
      </w:r>
      <w:proofErr w:type="gramEnd"/>
      <w:r w:rsidR="00D54C00">
        <w:t xml:space="preserve"> AJAX</w:t>
      </w:r>
      <w:r>
        <w:t xml:space="preserve"> jQuery, and HTML5</w:t>
      </w:r>
    </w:p>
    <w:p w14:paraId="271EEE3A" w14:textId="1BF8CC21" w:rsidR="00D35CAC" w:rsidRPr="00D35CAC" w:rsidRDefault="00601371" w:rsidP="00D35CAC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Style w:val="Hyperlink"/>
          <w:u w:val="none"/>
        </w:rPr>
      </w:pPr>
      <w:hyperlink r:id="rId12" w:history="1">
        <w:r w:rsidR="00D35CAC" w:rsidRPr="00C63179">
          <w:rPr>
            <w:rStyle w:val="Hyperlink"/>
          </w:rPr>
          <w:t>https://github.com/jahdasha/Marvel-Superhero-Database</w:t>
        </w:r>
      </w:hyperlink>
    </w:p>
    <w:p w14:paraId="4FFA75FB" w14:textId="5432EF6C" w:rsidR="00D35CAC" w:rsidRPr="00D35CAC" w:rsidRDefault="00601371" w:rsidP="00D35CAC">
      <w:pPr>
        <w:pStyle w:val="ListParagraph"/>
        <w:numPr>
          <w:ilvl w:val="0"/>
          <w:numId w:val="19"/>
        </w:numPr>
        <w:rPr>
          <w:rStyle w:val="Hyperlink"/>
        </w:rPr>
      </w:pPr>
      <w:hyperlink r:id="rId13" w:history="1">
        <w:r w:rsidR="00D35CAC" w:rsidRPr="00D35CAC">
          <w:rPr>
            <w:rStyle w:val="Hyperlink"/>
          </w:rPr>
          <w:t>http://marvelsuperherocentral.herokuapp.com/#</w:t>
        </w:r>
      </w:hyperlink>
    </w:p>
    <w:p w14:paraId="1DDB00CD" w14:textId="6048D694" w:rsidR="00FF75DE" w:rsidRPr="00BB5C8C" w:rsidRDefault="00FF75DE" w:rsidP="00B252E0">
      <w:pPr>
        <w:tabs>
          <w:tab w:val="left" w:pos="1790"/>
          <w:tab w:val="left" w:pos="2181"/>
        </w:tabs>
        <w:rPr>
          <w:rFonts w:ascii="Times" w:hAnsi="Times"/>
          <w:b/>
        </w:rPr>
      </w:pPr>
    </w:p>
    <w:p w14:paraId="4EED608A" w14:textId="77777777" w:rsidR="004A2F85" w:rsidRPr="00BB5C8C" w:rsidRDefault="004A2F85" w:rsidP="004A2F85">
      <w:pPr>
        <w:rPr>
          <w:rFonts w:ascii="Times" w:hAnsi="Times"/>
          <w:b/>
        </w:rPr>
      </w:pPr>
      <w:r w:rsidRPr="00BB5C8C">
        <w:rPr>
          <w:rFonts w:ascii="Times" w:hAnsi="Times"/>
          <w:b/>
        </w:rPr>
        <w:t>PREVIOUS EXPERIENCE</w:t>
      </w:r>
    </w:p>
    <w:p w14:paraId="633F63B3" w14:textId="77777777" w:rsidR="004A2F85" w:rsidRPr="00BB5C8C" w:rsidRDefault="004A2F85" w:rsidP="00111684">
      <w:pPr>
        <w:rPr>
          <w:rFonts w:ascii="Times" w:hAnsi="Times"/>
          <w:b/>
        </w:rPr>
      </w:pPr>
    </w:p>
    <w:p w14:paraId="3724720F" w14:textId="47DFED47" w:rsidR="004A2F85" w:rsidRPr="00BB5C8C" w:rsidRDefault="004A2F85" w:rsidP="00B252E0">
      <w:pPr>
        <w:pStyle w:val="NoSpacing"/>
        <w:rPr>
          <w:rFonts w:ascii="Times" w:hAnsi="Times" w:cs="Times New Roman"/>
          <w:sz w:val="24"/>
          <w:szCs w:val="24"/>
        </w:rPr>
      </w:pPr>
      <w:r w:rsidRPr="00BB5C8C">
        <w:rPr>
          <w:rFonts w:ascii="Times" w:hAnsi="Times" w:cs="Times New Roman"/>
          <w:b/>
          <w:bCs/>
          <w:sz w:val="24"/>
          <w:szCs w:val="24"/>
        </w:rPr>
        <w:t xml:space="preserve">SHI International Corp, </w:t>
      </w:r>
      <w:r w:rsidRPr="00BB5C8C">
        <w:rPr>
          <w:rFonts w:ascii="Times" w:hAnsi="Times" w:cs="Times New Roman"/>
          <w:b/>
          <w:bCs/>
          <w:iCs/>
          <w:sz w:val="24"/>
          <w:szCs w:val="24"/>
        </w:rPr>
        <w:t>Inside Account Manager</w:t>
      </w:r>
      <w:r w:rsidRPr="00BB5C8C">
        <w:rPr>
          <w:rFonts w:ascii="Times" w:hAnsi="Times" w:cs="Times New Roman"/>
          <w:bCs/>
          <w:sz w:val="24"/>
          <w:szCs w:val="24"/>
        </w:rPr>
        <w:t xml:space="preserve"> (Somerset, NJ)</w:t>
      </w:r>
      <w:r w:rsidRPr="00BB5C8C">
        <w:rPr>
          <w:rFonts w:ascii="Times" w:hAnsi="Times" w:cs="Times New Roman"/>
          <w:sz w:val="24"/>
          <w:szCs w:val="24"/>
        </w:rPr>
        <w:tab/>
      </w:r>
      <w:r w:rsidRPr="00BB5C8C">
        <w:rPr>
          <w:rFonts w:ascii="Times" w:hAnsi="Times" w:cs="Times New Roman"/>
          <w:sz w:val="24"/>
          <w:szCs w:val="24"/>
        </w:rPr>
        <w:tab/>
      </w:r>
      <w:r w:rsidRPr="00BB5C8C">
        <w:rPr>
          <w:rFonts w:ascii="Times" w:hAnsi="Times" w:cs="Times New Roman"/>
          <w:sz w:val="24"/>
          <w:szCs w:val="24"/>
        </w:rPr>
        <w:tab/>
      </w:r>
      <w:r w:rsidRPr="00BB5C8C">
        <w:rPr>
          <w:rFonts w:ascii="Times" w:hAnsi="Times" w:cs="Times New Roman"/>
          <w:iCs/>
          <w:sz w:val="24"/>
          <w:szCs w:val="24"/>
        </w:rPr>
        <w:t>April 2013 – Present</w:t>
      </w:r>
    </w:p>
    <w:p w14:paraId="39B66297" w14:textId="749EA085" w:rsidR="00BB0AD5" w:rsidRPr="00BB5C8C" w:rsidRDefault="004A2F85" w:rsidP="00BB0AD5">
      <w:pPr>
        <w:pStyle w:val="NoSpacing"/>
        <w:rPr>
          <w:rFonts w:ascii="Times" w:hAnsi="Times" w:cs="Times New Roman"/>
          <w:sz w:val="24"/>
          <w:szCs w:val="24"/>
        </w:rPr>
      </w:pPr>
      <w:r w:rsidRPr="00BB5C8C">
        <w:rPr>
          <w:rFonts w:ascii="Times" w:hAnsi="Times" w:cs="Times New Roman"/>
          <w:b/>
          <w:bCs/>
          <w:sz w:val="24"/>
          <w:szCs w:val="24"/>
        </w:rPr>
        <w:t xml:space="preserve">T-Mobile, </w:t>
      </w:r>
      <w:r w:rsidR="00AC4E23" w:rsidRPr="00BB5C8C">
        <w:rPr>
          <w:rFonts w:ascii="Times" w:hAnsi="Times" w:cs="Times New Roman"/>
          <w:b/>
          <w:bCs/>
          <w:sz w:val="24"/>
          <w:szCs w:val="24"/>
        </w:rPr>
        <w:t xml:space="preserve">Retail Sales Associate </w:t>
      </w:r>
      <w:r w:rsidR="00AC4E23" w:rsidRPr="00BB5C8C">
        <w:rPr>
          <w:rFonts w:ascii="Times" w:hAnsi="Times" w:cs="Times New Roman"/>
          <w:bCs/>
          <w:sz w:val="24"/>
          <w:szCs w:val="24"/>
        </w:rPr>
        <w:t>(</w:t>
      </w:r>
      <w:r w:rsidRPr="00BB5C8C">
        <w:rPr>
          <w:rFonts w:ascii="Times" w:hAnsi="Times" w:cs="Times New Roman"/>
          <w:bCs/>
          <w:sz w:val="24"/>
          <w:szCs w:val="24"/>
        </w:rPr>
        <w:t>Belleville, NJ</w:t>
      </w:r>
      <w:r w:rsidR="00AC4E23" w:rsidRPr="00BB5C8C">
        <w:rPr>
          <w:rFonts w:ascii="Times" w:hAnsi="Times" w:cs="Times New Roman"/>
          <w:bCs/>
          <w:sz w:val="24"/>
          <w:szCs w:val="24"/>
        </w:rPr>
        <w:t>)</w:t>
      </w:r>
      <w:r w:rsidR="00AC4E23" w:rsidRPr="00BB5C8C">
        <w:rPr>
          <w:rFonts w:ascii="Times" w:hAnsi="Times" w:cs="Times New Roman"/>
          <w:sz w:val="24"/>
          <w:szCs w:val="24"/>
        </w:rPr>
        <w:tab/>
      </w:r>
      <w:r w:rsidR="00AC4E23" w:rsidRPr="00BB5C8C">
        <w:rPr>
          <w:rFonts w:ascii="Times" w:hAnsi="Times" w:cs="Times New Roman"/>
          <w:sz w:val="24"/>
          <w:szCs w:val="24"/>
        </w:rPr>
        <w:tab/>
      </w:r>
      <w:r w:rsidR="00AC4E23" w:rsidRPr="00BB5C8C">
        <w:rPr>
          <w:rFonts w:ascii="Times" w:hAnsi="Times" w:cs="Times New Roman"/>
          <w:sz w:val="24"/>
          <w:szCs w:val="24"/>
        </w:rPr>
        <w:tab/>
      </w:r>
      <w:r w:rsidR="00AC4E23" w:rsidRPr="00BB5C8C">
        <w:rPr>
          <w:rFonts w:ascii="Times" w:hAnsi="Times" w:cs="Times New Roman"/>
          <w:sz w:val="24"/>
          <w:szCs w:val="24"/>
        </w:rPr>
        <w:tab/>
        <w:t xml:space="preserve">          </w:t>
      </w:r>
      <w:r w:rsidRPr="00BB5C8C">
        <w:rPr>
          <w:rFonts w:ascii="Times" w:hAnsi="Times" w:cs="Times New Roman"/>
          <w:iCs/>
          <w:sz w:val="24"/>
          <w:szCs w:val="24"/>
        </w:rPr>
        <w:t>September 2012 – April 2013</w:t>
      </w:r>
    </w:p>
    <w:p w14:paraId="67E638CA" w14:textId="2874CC99" w:rsidR="000F4164" w:rsidRPr="00BB5C8C" w:rsidRDefault="007E7AD7" w:rsidP="00B252E0">
      <w:pPr>
        <w:pStyle w:val="NoSpacing"/>
        <w:rPr>
          <w:rFonts w:ascii="Times" w:hAnsi="Times" w:cs="Times New Roman"/>
          <w:sz w:val="24"/>
          <w:szCs w:val="24"/>
        </w:rPr>
      </w:pPr>
      <w:r w:rsidRPr="00BB5C8C">
        <w:rPr>
          <w:rFonts w:ascii="Times" w:hAnsi="Times" w:cs="Times New Roman"/>
          <w:b/>
          <w:bCs/>
          <w:sz w:val="24"/>
          <w:szCs w:val="24"/>
        </w:rPr>
        <w:t>Tiffany &amp; Co.</w:t>
      </w:r>
      <w:r w:rsidR="00BB0AD5" w:rsidRPr="00BB5C8C">
        <w:rPr>
          <w:rFonts w:ascii="Times" w:hAnsi="Times" w:cs="Times New Roman"/>
          <w:b/>
          <w:bCs/>
          <w:sz w:val="24"/>
          <w:szCs w:val="24"/>
        </w:rPr>
        <w:t xml:space="preserve">, Sales Service Professional </w:t>
      </w:r>
      <w:r w:rsidR="00BB0AD5" w:rsidRPr="00BB5C8C">
        <w:rPr>
          <w:rFonts w:ascii="Times" w:hAnsi="Times" w:cs="Times New Roman"/>
          <w:bCs/>
          <w:sz w:val="24"/>
          <w:szCs w:val="24"/>
        </w:rPr>
        <w:t>(</w:t>
      </w:r>
      <w:r w:rsidR="004A2F85" w:rsidRPr="00BB5C8C">
        <w:rPr>
          <w:rFonts w:ascii="Times" w:hAnsi="Times" w:cs="Times New Roman"/>
          <w:bCs/>
          <w:sz w:val="24"/>
          <w:szCs w:val="24"/>
        </w:rPr>
        <w:t>Parsippany, NJ</w:t>
      </w:r>
      <w:r w:rsidR="00BB0AD5" w:rsidRPr="00BB5C8C">
        <w:rPr>
          <w:rFonts w:ascii="Times" w:hAnsi="Times" w:cs="Times New Roman"/>
          <w:bCs/>
          <w:sz w:val="24"/>
          <w:szCs w:val="24"/>
        </w:rPr>
        <w:t>)</w:t>
      </w:r>
      <w:r w:rsidRPr="00BB5C8C">
        <w:rPr>
          <w:rFonts w:ascii="Times" w:hAnsi="Times" w:cs="Times New Roman"/>
          <w:bCs/>
          <w:sz w:val="24"/>
          <w:szCs w:val="24"/>
        </w:rPr>
        <w:tab/>
      </w:r>
      <w:r w:rsidRPr="00BB5C8C">
        <w:rPr>
          <w:rFonts w:ascii="Times" w:hAnsi="Times" w:cs="Times New Roman"/>
          <w:bCs/>
          <w:sz w:val="24"/>
          <w:szCs w:val="24"/>
        </w:rPr>
        <w:tab/>
        <w:t xml:space="preserve">      </w:t>
      </w:r>
      <w:r w:rsidR="004A2F85" w:rsidRPr="00BB5C8C">
        <w:rPr>
          <w:rFonts w:ascii="Times" w:hAnsi="Times" w:cs="Times New Roman"/>
          <w:iCs/>
          <w:sz w:val="24"/>
          <w:szCs w:val="24"/>
        </w:rPr>
        <w:t>October 2012 – December 2012</w:t>
      </w:r>
    </w:p>
    <w:sectPr w:rsidR="000F4164" w:rsidRPr="00BB5C8C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1D1C8" w14:textId="77777777" w:rsidR="00D54C00" w:rsidRDefault="00D54C00">
      <w:r>
        <w:separator/>
      </w:r>
    </w:p>
  </w:endnote>
  <w:endnote w:type="continuationSeparator" w:id="0">
    <w:p w14:paraId="3B413BD5" w14:textId="77777777" w:rsidR="00D54C00" w:rsidRDefault="00D5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226B8" w14:textId="77777777" w:rsidR="00D54C00" w:rsidRDefault="00D54C0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D95CC" w14:textId="77777777" w:rsidR="00D54C00" w:rsidRDefault="00D54C00">
      <w:r>
        <w:separator/>
      </w:r>
    </w:p>
  </w:footnote>
  <w:footnote w:type="continuationSeparator" w:id="0">
    <w:p w14:paraId="34BC0105" w14:textId="77777777" w:rsidR="00D54C00" w:rsidRDefault="00D54C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A14C9" w14:textId="77777777" w:rsidR="00D54C00" w:rsidRDefault="00D54C0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5E73014"/>
    <w:multiLevelType w:val="multilevel"/>
    <w:tmpl w:val="679EA9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C7B4EEC"/>
    <w:multiLevelType w:val="hybridMultilevel"/>
    <w:tmpl w:val="153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A14DB"/>
    <w:multiLevelType w:val="hybridMultilevel"/>
    <w:tmpl w:val="924CEF6C"/>
    <w:numStyleLink w:val="ImportedStyle2"/>
  </w:abstractNum>
  <w:abstractNum w:abstractNumId="7">
    <w:nsid w:val="22665540"/>
    <w:multiLevelType w:val="hybridMultilevel"/>
    <w:tmpl w:val="84D6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D538A"/>
    <w:multiLevelType w:val="hybridMultilevel"/>
    <w:tmpl w:val="15B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91925"/>
    <w:multiLevelType w:val="hybridMultilevel"/>
    <w:tmpl w:val="C63E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E321A"/>
    <w:multiLevelType w:val="hybridMultilevel"/>
    <w:tmpl w:val="881E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4378B"/>
    <w:multiLevelType w:val="hybridMultilevel"/>
    <w:tmpl w:val="4238D63E"/>
    <w:numStyleLink w:val="ImportedStyle3"/>
  </w:abstractNum>
  <w:abstractNum w:abstractNumId="12">
    <w:nsid w:val="45092C27"/>
    <w:multiLevelType w:val="hybridMultilevel"/>
    <w:tmpl w:val="0358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D70A5"/>
    <w:multiLevelType w:val="hybridMultilevel"/>
    <w:tmpl w:val="D8E8EBC6"/>
    <w:numStyleLink w:val="ImportedStyle1"/>
  </w:abstractNum>
  <w:abstractNum w:abstractNumId="14">
    <w:nsid w:val="72476DA5"/>
    <w:multiLevelType w:val="hybridMultilevel"/>
    <w:tmpl w:val="4238D63E"/>
    <w:styleLink w:val="ImportedStyle3"/>
    <w:lvl w:ilvl="0" w:tplc="C5807B8E">
      <w:start w:val="1"/>
      <w:numFmt w:val="bullet"/>
      <w:lvlText w:val="-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4A78B6">
      <w:start w:val="1"/>
      <w:numFmt w:val="bullet"/>
      <w:lvlText w:val="o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848E56">
      <w:start w:val="1"/>
      <w:numFmt w:val="bullet"/>
      <w:lvlText w:val="▪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CA2C42">
      <w:start w:val="1"/>
      <w:numFmt w:val="bullet"/>
      <w:lvlText w:val="•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EEEC1E">
      <w:start w:val="1"/>
      <w:numFmt w:val="bullet"/>
      <w:lvlText w:val="o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687BD6">
      <w:start w:val="1"/>
      <w:numFmt w:val="bullet"/>
      <w:lvlText w:val="▪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F669AE">
      <w:start w:val="1"/>
      <w:numFmt w:val="bullet"/>
      <w:lvlText w:val="•"/>
      <w:lvlJc w:val="left"/>
      <w:pPr>
        <w:ind w:left="68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AC0B8C">
      <w:start w:val="1"/>
      <w:numFmt w:val="bullet"/>
      <w:lvlText w:val="o"/>
      <w:lvlJc w:val="left"/>
      <w:pPr>
        <w:ind w:left="75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029872">
      <w:start w:val="1"/>
      <w:numFmt w:val="bullet"/>
      <w:lvlText w:val="▪"/>
      <w:lvlJc w:val="left"/>
      <w:pPr>
        <w:ind w:left="82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771C4AF1"/>
    <w:multiLevelType w:val="hybridMultilevel"/>
    <w:tmpl w:val="949C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B49C9"/>
    <w:multiLevelType w:val="hybridMultilevel"/>
    <w:tmpl w:val="D8E8EBC6"/>
    <w:styleLink w:val="ImportedStyle1"/>
    <w:lvl w:ilvl="0" w:tplc="8F2AAB34">
      <w:start w:val="1"/>
      <w:numFmt w:val="bullet"/>
      <w:lvlText w:val="-"/>
      <w:lvlJc w:val="left"/>
      <w:pPr>
        <w:ind w:left="2556" w:hanging="3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10F8CE">
      <w:start w:val="1"/>
      <w:numFmt w:val="bullet"/>
      <w:lvlText w:val="o"/>
      <w:lvlJc w:val="left"/>
      <w:pPr>
        <w:ind w:left="321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DE452C">
      <w:start w:val="1"/>
      <w:numFmt w:val="bullet"/>
      <w:lvlText w:val="▪"/>
      <w:lvlJc w:val="left"/>
      <w:pPr>
        <w:ind w:left="393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69A34">
      <w:start w:val="1"/>
      <w:numFmt w:val="bullet"/>
      <w:lvlText w:val="•"/>
      <w:lvlJc w:val="left"/>
      <w:pPr>
        <w:ind w:left="465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08F0EA">
      <w:start w:val="1"/>
      <w:numFmt w:val="bullet"/>
      <w:lvlText w:val="o"/>
      <w:lvlJc w:val="left"/>
      <w:pPr>
        <w:ind w:left="537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4006E0">
      <w:start w:val="1"/>
      <w:numFmt w:val="bullet"/>
      <w:lvlText w:val="▪"/>
      <w:lvlJc w:val="left"/>
      <w:pPr>
        <w:ind w:left="609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2EFD62">
      <w:start w:val="1"/>
      <w:numFmt w:val="bullet"/>
      <w:lvlText w:val="•"/>
      <w:lvlJc w:val="left"/>
      <w:pPr>
        <w:ind w:left="681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D4FE38">
      <w:start w:val="1"/>
      <w:numFmt w:val="bullet"/>
      <w:lvlText w:val="o"/>
      <w:lvlJc w:val="left"/>
      <w:pPr>
        <w:ind w:left="753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E48EBE">
      <w:start w:val="1"/>
      <w:numFmt w:val="bullet"/>
      <w:lvlText w:val="▪"/>
      <w:lvlJc w:val="left"/>
      <w:pPr>
        <w:ind w:left="825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7EFA06B0"/>
    <w:multiLevelType w:val="hybridMultilevel"/>
    <w:tmpl w:val="924CEF6C"/>
    <w:styleLink w:val="ImportedStyle2"/>
    <w:lvl w:ilvl="0" w:tplc="C1AA4212">
      <w:start w:val="1"/>
      <w:numFmt w:val="bullet"/>
      <w:lvlText w:val="-"/>
      <w:lvlJc w:val="left"/>
      <w:pPr>
        <w:ind w:left="2556" w:hanging="396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38FA7C">
      <w:start w:val="1"/>
      <w:numFmt w:val="bullet"/>
      <w:lvlText w:val="o"/>
      <w:lvlJc w:val="left"/>
      <w:pPr>
        <w:ind w:left="249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76B2EE">
      <w:start w:val="1"/>
      <w:numFmt w:val="bullet"/>
      <w:lvlText w:val="▪"/>
      <w:lvlJc w:val="left"/>
      <w:pPr>
        <w:ind w:left="321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FAB180">
      <w:start w:val="1"/>
      <w:numFmt w:val="bullet"/>
      <w:lvlText w:val="•"/>
      <w:lvlJc w:val="left"/>
      <w:pPr>
        <w:ind w:left="393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704DD4">
      <w:start w:val="1"/>
      <w:numFmt w:val="bullet"/>
      <w:lvlText w:val="o"/>
      <w:lvlJc w:val="left"/>
      <w:pPr>
        <w:ind w:left="465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721378">
      <w:start w:val="1"/>
      <w:numFmt w:val="bullet"/>
      <w:lvlText w:val="▪"/>
      <w:lvlJc w:val="left"/>
      <w:pPr>
        <w:ind w:left="537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02F756">
      <w:start w:val="1"/>
      <w:numFmt w:val="bullet"/>
      <w:lvlText w:val="•"/>
      <w:lvlJc w:val="left"/>
      <w:pPr>
        <w:ind w:left="609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D02324">
      <w:start w:val="1"/>
      <w:numFmt w:val="bullet"/>
      <w:lvlText w:val="o"/>
      <w:lvlJc w:val="left"/>
      <w:pPr>
        <w:ind w:left="681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C4581C">
      <w:start w:val="1"/>
      <w:numFmt w:val="bullet"/>
      <w:lvlText w:val="▪"/>
      <w:lvlJc w:val="left"/>
      <w:pPr>
        <w:ind w:left="753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"/>
  </w:num>
  <w:num w:numId="2">
    <w:abstractNumId w:val="6"/>
  </w:num>
  <w:num w:numId="3">
    <w:abstractNumId w:val="16"/>
  </w:num>
  <w:num w:numId="4">
    <w:abstractNumId w:val="13"/>
  </w:num>
  <w:num w:numId="5">
    <w:abstractNumId w:val="14"/>
  </w:num>
  <w:num w:numId="6">
    <w:abstractNumId w:val="11"/>
  </w:num>
  <w:num w:numId="7">
    <w:abstractNumId w:val="13"/>
    <w:lvlOverride w:ilvl="0">
      <w:lvl w:ilvl="0" w:tplc="65C23AFA">
        <w:start w:val="1"/>
        <w:numFmt w:val="bullet"/>
        <w:lvlText w:val="-"/>
        <w:lvlJc w:val="left"/>
        <w:pPr>
          <w:ind w:left="25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D4EDB8">
        <w:start w:val="1"/>
        <w:numFmt w:val="bullet"/>
        <w:lvlText w:val="o"/>
        <w:lvlJc w:val="left"/>
        <w:pPr>
          <w:ind w:left="32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849F88">
        <w:start w:val="1"/>
        <w:numFmt w:val="bullet"/>
        <w:lvlText w:val="▪"/>
        <w:lvlJc w:val="left"/>
        <w:pPr>
          <w:ind w:left="39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B8816A">
        <w:start w:val="1"/>
        <w:numFmt w:val="bullet"/>
        <w:lvlText w:val="•"/>
        <w:lvlJc w:val="left"/>
        <w:pPr>
          <w:ind w:left="46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CCE9C2">
        <w:start w:val="1"/>
        <w:numFmt w:val="bullet"/>
        <w:lvlText w:val="o"/>
        <w:lvlJc w:val="left"/>
        <w:pPr>
          <w:ind w:left="540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9E8DC4">
        <w:start w:val="1"/>
        <w:numFmt w:val="bullet"/>
        <w:lvlText w:val="▪"/>
        <w:lvlJc w:val="left"/>
        <w:pPr>
          <w:ind w:left="61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181C14">
        <w:start w:val="1"/>
        <w:numFmt w:val="bullet"/>
        <w:lvlText w:val="•"/>
        <w:lvlJc w:val="left"/>
        <w:pPr>
          <w:ind w:left="68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94434C8">
        <w:start w:val="1"/>
        <w:numFmt w:val="bullet"/>
        <w:lvlText w:val="o"/>
        <w:lvlJc w:val="left"/>
        <w:pPr>
          <w:ind w:left="75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1EB982">
        <w:start w:val="1"/>
        <w:numFmt w:val="bullet"/>
        <w:lvlText w:val="▪"/>
        <w:lvlJc w:val="left"/>
        <w:pPr>
          <w:ind w:left="82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15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F4164"/>
    <w:rsid w:val="00066315"/>
    <w:rsid w:val="000D122B"/>
    <w:rsid w:val="000F4164"/>
    <w:rsid w:val="00111684"/>
    <w:rsid w:val="00252A24"/>
    <w:rsid w:val="00265680"/>
    <w:rsid w:val="00330041"/>
    <w:rsid w:val="003662FA"/>
    <w:rsid w:val="003E12F1"/>
    <w:rsid w:val="004424EC"/>
    <w:rsid w:val="004A2F85"/>
    <w:rsid w:val="00514445"/>
    <w:rsid w:val="005445FB"/>
    <w:rsid w:val="00595A94"/>
    <w:rsid w:val="00601371"/>
    <w:rsid w:val="006235F4"/>
    <w:rsid w:val="006243AC"/>
    <w:rsid w:val="00624ABF"/>
    <w:rsid w:val="006B0B79"/>
    <w:rsid w:val="006E0EEB"/>
    <w:rsid w:val="006F3C01"/>
    <w:rsid w:val="007C0B9B"/>
    <w:rsid w:val="007C31D8"/>
    <w:rsid w:val="007E7AD7"/>
    <w:rsid w:val="009616E2"/>
    <w:rsid w:val="009B3538"/>
    <w:rsid w:val="009F3CEC"/>
    <w:rsid w:val="00A37337"/>
    <w:rsid w:val="00AC4E23"/>
    <w:rsid w:val="00B252E0"/>
    <w:rsid w:val="00B7685C"/>
    <w:rsid w:val="00BB0AD5"/>
    <w:rsid w:val="00BB5C8C"/>
    <w:rsid w:val="00BF3CE4"/>
    <w:rsid w:val="00C65EEE"/>
    <w:rsid w:val="00D1386B"/>
    <w:rsid w:val="00D23446"/>
    <w:rsid w:val="00D35CAC"/>
    <w:rsid w:val="00D45487"/>
    <w:rsid w:val="00D53737"/>
    <w:rsid w:val="00D54C00"/>
    <w:rsid w:val="00D56E25"/>
    <w:rsid w:val="00DB4930"/>
    <w:rsid w:val="00E323C2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9E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character" w:customStyle="1" w:styleId="Hyperlink1">
    <w:name w:val="Hyperlink.1"/>
    <w:basedOn w:val="Link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ListParagraph">
    <w:name w:val="List Paragraph"/>
    <w:uiPriority w:val="34"/>
    <w:qFormat/>
    <w:pPr>
      <w:ind w:left="720"/>
    </w:pPr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color w:val="000000"/>
      <w:u w:val="single"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character" w:customStyle="1" w:styleId="Hyperlink1">
    <w:name w:val="Hyperlink.1"/>
    <w:basedOn w:val="Link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ListParagraph">
    <w:name w:val="List Paragraph"/>
    <w:uiPriority w:val="34"/>
    <w:qFormat/>
    <w:pPr>
      <w:ind w:left="720"/>
    </w:pPr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color w:val="00000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nieatthisapp.herokuapp.com/" TargetMode="External"/><Relationship Id="rId12" Type="http://schemas.openxmlformats.org/officeDocument/2006/relationships/hyperlink" Target="https://github.com/jahdasha/Marvel-Superhero-Database" TargetMode="External"/><Relationship Id="rId13" Type="http://schemas.openxmlformats.org/officeDocument/2006/relationships/hyperlink" Target="http://marvelsuperherocentral.herokuapp.com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ahdashaflagg.com/" TargetMode="External"/><Relationship Id="rId10" Type="http://schemas.openxmlformats.org/officeDocument/2006/relationships/hyperlink" Target="https://github.com/jahdasha/CanIEatThis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FA45C-08FF-BB4F-8DA6-E6ADDBBE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401</Words>
  <Characters>2288</Characters>
  <Application>Microsoft Macintosh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Jahdasha Flagg</cp:lastModifiedBy>
  <cp:revision>32</cp:revision>
  <dcterms:created xsi:type="dcterms:W3CDTF">2016-06-23T02:29:00Z</dcterms:created>
  <dcterms:modified xsi:type="dcterms:W3CDTF">2016-06-28T23:02:00Z</dcterms:modified>
</cp:coreProperties>
</file>